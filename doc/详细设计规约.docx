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9D96E" w14:textId="4556E88A" w:rsidR="00D248F9" w:rsidRPr="00BE7702" w:rsidRDefault="00FA400A">
      <w:pPr>
        <w:pStyle w:val="Title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软件工程</w:t>
      </w:r>
      <w:r w:rsidR="00F36769" w:rsidRPr="00BE7702">
        <w:rPr>
          <w:rFonts w:ascii="DengXian" w:eastAsia="DengXian" w:hAnsi="DengXian" w:hint="default"/>
        </w:rPr>
        <w:t>详细设计规约</w:t>
      </w:r>
    </w:p>
    <w:p w14:paraId="12E70CC2" w14:textId="77777777" w:rsidR="00D248F9" w:rsidRPr="00BE7702" w:rsidRDefault="00FA400A">
      <w:pPr>
        <w:pStyle w:val="Subtitle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 xml:space="preserve">ColorBook </w:t>
      </w:r>
      <w:r w:rsidRPr="00BE7702">
        <w:rPr>
          <w:rFonts w:ascii="DengXian" w:eastAsia="DengXian" w:hAnsi="DengXian" w:hint="eastAsia"/>
          <w:b w:val="0"/>
          <w:bCs w:val="0"/>
        </w:rPr>
        <w:t>涂</w:t>
      </w:r>
      <w:r w:rsidRPr="00BE7702">
        <w:rPr>
          <w:rFonts w:ascii="DengXian" w:eastAsia="DengXian" w:hAnsi="DengXian"/>
          <w:noProof/>
          <w:lang w:val="en-US" w:eastAsia="en-US"/>
        </w:rPr>
        <mc:AlternateContent>
          <mc:Choice Requires="wpg">
            <w:drawing>
              <wp:anchor distT="203200" distB="203200" distL="203200" distR="203200" simplePos="0" relativeHeight="251659264" behindDoc="0" locked="0" layoutInCell="1" allowOverlap="1" wp14:anchorId="6511C472" wp14:editId="75AA2C8B">
                <wp:simplePos x="0" y="0"/>
                <wp:positionH relativeFrom="page">
                  <wp:posOffset>693292</wp:posOffset>
                </wp:positionH>
                <wp:positionV relativeFrom="page">
                  <wp:posOffset>2958782</wp:posOffset>
                </wp:positionV>
                <wp:extent cx="6184900" cy="4409887"/>
                <wp:effectExtent l="0" t="1" r="0" b="1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600000">
                          <a:off x="0" y="0"/>
                          <a:ext cx="6184900" cy="4409887"/>
                          <a:chOff x="0" y="0"/>
                          <a:chExt cx="6184900" cy="4409886"/>
                        </a:xfrm>
                      </wpg:grpSpPr>
                      <pic:pic xmlns:pic="http://schemas.openxmlformats.org/drawingml/2006/picture">
                        <pic:nvPicPr>
                          <pic:cNvPr id="1073741828" name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5746" t="7018" r="5746" b="30299"/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6083301" cy="430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7" name="Picture 1073741827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6184901" cy="44098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4.6pt;margin-top:233.0pt;width:487.0pt;height:347.2pt;z-index:251659264;mso-position-horizontal:absolute;mso-position-horizontal-relative:page;mso-position-vertical:absolute;mso-position-vertical-relative:page;mso-wrap-distance-left:16.0pt;mso-wrap-distance-top:16.0pt;mso-wrap-distance-right:16.0pt;mso-wrap-distance-bottom:16.0pt;rotation:23592960fd;" coordorigin="0,0" coordsize="6184900,4409886">
                <w10:wrap type="none" side="bothSides" anchorx="page" anchory="page"/>
                <v:shape id="_x0000_s1027" type="#_x0000_t75" style="position:absolute;left:50800;top:50800;width:6083300;height:4308286;">
                  <v:imagedata r:id="rId9" o:title="Icon.png" cropleft="5.7%" cropright="5.7%" croptop="7.0%" cropbottom="30.3%"/>
                </v:shape>
                <v:shape id="_x0000_s1028" type="#_x0000_t75" style="position:absolute;left:0;top:0;width:6184900;height:4409886;">
                  <v:imagedata r:id="rId10" o:title=""/>
                </v:shape>
              </v:group>
            </w:pict>
          </mc:Fallback>
        </mc:AlternateContent>
      </w:r>
      <w:r w:rsidRPr="00BE7702">
        <w:rPr>
          <w:rFonts w:ascii="DengXian" w:eastAsia="DengXian" w:hAnsi="DengXian" w:hint="eastAsia"/>
          <w:b w:val="0"/>
          <w:bCs w:val="0"/>
        </w:rPr>
        <w:t>书</w:t>
      </w:r>
    </w:p>
    <w:p w14:paraId="44E12001" w14:textId="77777777" w:rsidR="00D248F9" w:rsidRPr="00BE7702" w:rsidRDefault="00D248F9">
      <w:pPr>
        <w:pStyle w:val="Subheading"/>
        <w:rPr>
          <w:rFonts w:ascii="DengXian" w:eastAsia="DengXian" w:hAnsi="DengXian"/>
        </w:rPr>
      </w:pPr>
    </w:p>
    <w:p w14:paraId="0B95A2AE" w14:textId="77777777" w:rsidR="00D248F9" w:rsidRPr="00BE7702" w:rsidRDefault="00FA400A">
      <w:pPr>
        <w:pStyle w:val="Subheading"/>
        <w:rPr>
          <w:rFonts w:ascii="DengXian" w:eastAsia="DengXian" w:hAnsi="DengXian"/>
          <w:lang w:eastAsia="zh-CN"/>
        </w:rPr>
      </w:pPr>
      <w:r w:rsidRPr="00BE7702">
        <w:rPr>
          <w:rFonts w:ascii="DengXian" w:eastAsia="DengXian" w:hAnsi="DengXian" w:cs="Arial Unicode MS" w:hint="eastAsia"/>
          <w:lang w:val="zh-CN" w:eastAsia="zh-CN"/>
        </w:rPr>
        <w:t>李舒琴</w:t>
      </w:r>
      <w:r w:rsidRPr="00BE7702">
        <w:rPr>
          <w:rFonts w:ascii="DengXian" w:eastAsia="DengXian" w:hAnsi="DengXian" w:cs="Arial Unicode MS"/>
          <w:lang w:val="zh-CN" w:eastAsia="zh-CN"/>
        </w:rPr>
        <w:t xml:space="preserve"> </w:t>
      </w:r>
      <w:r w:rsidRPr="00BE7702">
        <w:rPr>
          <w:rFonts w:ascii="DengXian" w:eastAsia="DengXian" w:hAnsi="DengXian" w:cs="Arial Unicode MS" w:hint="eastAsia"/>
          <w:lang w:val="zh-CN" w:eastAsia="zh-CN"/>
        </w:rPr>
        <w:t>卢欣冉</w:t>
      </w:r>
      <w:r w:rsidRPr="00BE7702">
        <w:rPr>
          <w:rFonts w:ascii="DengXian" w:eastAsia="DengXian" w:hAnsi="DengXian" w:cs="Arial Unicode MS"/>
          <w:lang w:val="zh-CN" w:eastAsia="zh-CN"/>
        </w:rPr>
        <w:t xml:space="preserve"> </w:t>
      </w:r>
      <w:r w:rsidRPr="00BE7702">
        <w:rPr>
          <w:rFonts w:ascii="DengXian" w:eastAsia="DengXian" w:hAnsi="DengXian" w:cs="Arial Unicode MS" w:hint="eastAsia"/>
          <w:lang w:val="zh-CN" w:eastAsia="zh-CN"/>
        </w:rPr>
        <w:t>王博文</w:t>
      </w:r>
      <w:r w:rsidRPr="00BE7702">
        <w:rPr>
          <w:rFonts w:ascii="DengXian" w:eastAsia="DengXian" w:hAnsi="DengXian" w:cs="Arial Unicode MS"/>
          <w:lang w:val="zh-CN" w:eastAsia="zh-CN"/>
        </w:rPr>
        <w:t xml:space="preserve"> </w:t>
      </w:r>
      <w:r w:rsidRPr="00BE7702">
        <w:rPr>
          <w:rFonts w:ascii="DengXian" w:eastAsia="DengXian" w:hAnsi="DengXian" w:cs="Arial Unicode MS" w:hint="eastAsia"/>
          <w:lang w:val="zh-CN" w:eastAsia="zh-CN"/>
        </w:rPr>
        <w:t>庞彧晴</w:t>
      </w:r>
      <w:r w:rsidRPr="00BE7702">
        <w:rPr>
          <w:rFonts w:ascii="DengXian" w:eastAsia="DengXian" w:hAnsi="DengXian" w:cs="Arial Unicode MS"/>
        </w:rPr>
        <w:t xml:space="preserve"> - </w:t>
      </w:r>
      <w:r w:rsidRPr="00BE7702">
        <w:rPr>
          <w:rFonts w:ascii="DengXian" w:eastAsia="DengXian" w:hAnsi="DengXian"/>
        </w:rPr>
        <w:fldChar w:fldCharType="begin" w:fldLock="1"/>
      </w:r>
      <w:r w:rsidRPr="00BE7702">
        <w:rPr>
          <w:rFonts w:ascii="DengXian" w:eastAsia="DengXian" w:hAnsi="DengXian"/>
        </w:rPr>
        <w:instrText xml:space="preserve"> DATE \@ "d MMMM y" </w:instrText>
      </w:r>
      <w:r w:rsidRPr="00BE7702">
        <w:rPr>
          <w:rFonts w:ascii="DengXian" w:eastAsia="DengXian" w:hAnsi="DengXian"/>
        </w:rPr>
        <w:fldChar w:fldCharType="separate"/>
      </w:r>
      <w:r w:rsidRPr="00BE7702">
        <w:rPr>
          <w:rFonts w:ascii="DengXian" w:eastAsia="DengXian" w:hAnsi="DengXian" w:cs="Arial Unicode MS"/>
        </w:rPr>
        <w:t>21 January 2018</w:t>
      </w:r>
      <w:r w:rsidRPr="00BE7702">
        <w:rPr>
          <w:rFonts w:ascii="DengXian" w:eastAsia="DengXian" w:hAnsi="DengXian"/>
        </w:rPr>
        <w:fldChar w:fldCharType="end"/>
      </w:r>
    </w:p>
    <w:p w14:paraId="068E984C" w14:textId="77777777" w:rsidR="002013CB" w:rsidRPr="00BE7702" w:rsidRDefault="002013CB" w:rsidP="002013CB">
      <w:pPr>
        <w:pStyle w:val="Body2"/>
        <w:rPr>
          <w:rFonts w:ascii="DengXian" w:eastAsia="DengXian" w:hAnsi="DengXian" w:hint="default"/>
        </w:rPr>
      </w:pPr>
      <w:r w:rsidRPr="00BE7702">
        <w:rPr>
          <w:rFonts w:ascii="DengXian" w:eastAsia="DengXian" w:hAnsi="DengXian"/>
          <w:noProof/>
          <w:lang w:val="en-US" w:eastAsia="en-US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06F0EDD1" wp14:editId="63E01F4C">
                <wp:simplePos x="0" y="0"/>
                <wp:positionH relativeFrom="page">
                  <wp:posOffset>627110</wp:posOffset>
                </wp:positionH>
                <wp:positionV relativeFrom="page">
                  <wp:posOffset>2400489</wp:posOffset>
                </wp:positionV>
                <wp:extent cx="6106160" cy="25400"/>
                <wp:effectExtent l="0" t="0" r="40640" b="2540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160" cy="25400"/>
                          <a:chOff x="0" y="0"/>
                          <a:chExt cx="6106667" cy="25400"/>
                        </a:xfrm>
                      </wpg:grpSpPr>
                      <wps:wsp>
                        <wps:cNvPr id="1073741830" name="Shape 1073741830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C2A21" id="officeArt_x0020_object" o:spid="_x0000_s1026" style="position:absolute;margin-left:49.4pt;margin-top:189pt;width:480.8pt;height:2pt;z-index:251660288;mso-wrap-distance-left:12pt;mso-wrap-distance-top:12pt;mso-wrap-distance-right:12pt;mso-wrap-distance-bottom:12pt;mso-position-horizontal-relative:page;mso-position-vertical-relative:page" coordsize="6106667,25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">
                <v:line id="Shape_x0020_1073741830" o:spid="_x0000_s1027" style="position:absolute;visibility:visible;mso-wrap-style:square" from="0,25400" to="6106668,2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" strokecolor="#008cb4 [3204]">
                  <v:stroke miterlimit="4" joinstyle="miter"/>
                </v:line>
                <v:line id="Shape_x0020_1073741831" o:spid="_x0000_s1028" style="position:absolute;visibility:visible;mso-wrap-style:square" from="0,0" to="610666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dV/8kAAADjAAAADwAAAGRycy9kb3ducmV2LnhtbERPzUoDMRC+C75DGMGL2GRbsWXbtIhU&#10;3INWtvbS27AZN4ubSdjEdn17Iwge5/uf1WZ0vTjREDvPGoqJAkHceNNxq+Hw/nS7ABETssHeM2n4&#10;pgib9eXFCkvjz1zTaZ9akUM4lqjBphRKKWNjyWGc+ECcuQ8/OEz5HFppBjzncNfLqVL30mHHucFi&#10;oEdLzef+y2k43lRhu3uud9XWToM9vqj69U1pfX01PixBJBrTv/jPXZk8X81n87tiMSvg96cMgFz/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FWHVf/JAAAA4wAAAA8AAAAA&#10;AAAAAAAAAAAAoQIAAGRycy9kb3ducmV2LnhtbFBLBQYAAAAABAAEAPkAAACXAwAAAAA=&#10;" strokecolor="#008cb4 [3204]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</w:p>
    <w:p w14:paraId="27756018" w14:textId="77777777" w:rsidR="002013CB" w:rsidRPr="00BE7702" w:rsidRDefault="002013CB" w:rsidP="002013CB">
      <w:pPr>
        <w:pStyle w:val="Body2"/>
        <w:rPr>
          <w:rFonts w:ascii="DengXian" w:eastAsia="DengXian" w:hAnsi="DengXian" w:hint="default"/>
        </w:rPr>
        <w:sectPr w:rsidR="002013CB" w:rsidRPr="00BE7702">
          <w:headerReference w:type="default" r:id="rId11"/>
          <w:footerReference w:type="default" r:id="rId12"/>
          <w:pgSz w:w="11900" w:h="16840"/>
          <w:pgMar w:top="1080" w:right="1152" w:bottom="1656" w:left="1152" w:header="720" w:footer="864" w:gutter="0"/>
          <w:cols w:space="720"/>
        </w:sectPr>
      </w:pPr>
    </w:p>
    <w:p w14:paraId="766EB68D" w14:textId="3FD668FB" w:rsidR="00E44EAF" w:rsidRPr="00BE7702" w:rsidRDefault="00640AA1" w:rsidP="00E44EAF">
      <w:pPr>
        <w:pStyle w:val="Heading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lastRenderedPageBreak/>
        <w:t>引言</w:t>
      </w:r>
    </w:p>
    <w:p w14:paraId="105E3623" w14:textId="1F86349C" w:rsidR="00E44EAF" w:rsidRPr="00BE7702" w:rsidRDefault="00E44EAF" w:rsidP="00E44EAF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编</w:t>
      </w:r>
      <w:r w:rsidRPr="00BE7702">
        <w:rPr>
          <w:rFonts w:ascii="DengXian" w:eastAsia="DengXian" w:hAnsi="DengXian" w:hint="eastAsia"/>
        </w:rPr>
        <w:t>写目的</w:t>
      </w:r>
    </w:p>
    <w:p w14:paraId="094F9A62" w14:textId="77777777" w:rsidR="00E44EAF" w:rsidRPr="00BE7702" w:rsidRDefault="00E44EAF" w:rsidP="00E44EAF">
      <w:pPr>
        <w:ind w:firstLineChars="200" w:firstLine="480"/>
        <w:rPr>
          <w:rFonts w:ascii="DengXian" w:eastAsia="DengXian" w:hAnsi="DengXian"/>
          <w:szCs w:val="21"/>
        </w:rPr>
      </w:pPr>
      <w:r w:rsidRPr="00BE7702">
        <w:rPr>
          <w:rFonts w:ascii="DengXian" w:eastAsia="DengXian" w:hAnsi="DengXian"/>
          <w:szCs w:val="21"/>
        </w:rPr>
        <w:t>详细设计</w:t>
      </w:r>
      <w:r w:rsidRPr="00BE7702">
        <w:rPr>
          <w:rFonts w:ascii="DengXian" w:eastAsia="DengXian" w:hAnsi="DengXian" w:hint="eastAsia"/>
          <w:szCs w:val="21"/>
        </w:rPr>
        <w:t>规约</w:t>
      </w:r>
      <w:r w:rsidRPr="00BE7702">
        <w:rPr>
          <w:rFonts w:ascii="DengXian" w:eastAsia="DengXian" w:hAnsi="DengXian"/>
          <w:szCs w:val="21"/>
        </w:rPr>
        <w:t>是项目设计的第二个阶段。这个阶段的主要任务是在概</w:t>
      </w:r>
      <w:r w:rsidRPr="00BE7702">
        <w:rPr>
          <w:rFonts w:ascii="DengXian" w:eastAsia="DengXian" w:hAnsi="DengXian" w:hint="eastAsia"/>
          <w:szCs w:val="21"/>
        </w:rPr>
        <w:t>要</w:t>
      </w:r>
      <w:r w:rsidRPr="00BE7702">
        <w:rPr>
          <w:rFonts w:ascii="DengXian" w:eastAsia="DengXian" w:hAnsi="DengXian"/>
          <w:szCs w:val="21"/>
        </w:rPr>
        <w:t>设计</w:t>
      </w:r>
      <w:r w:rsidRPr="00BE7702">
        <w:rPr>
          <w:rFonts w:ascii="DengXian" w:eastAsia="DengXian" w:hAnsi="DengXian" w:hint="eastAsia"/>
          <w:szCs w:val="21"/>
        </w:rPr>
        <w:t>规约的</w:t>
      </w:r>
      <w:r w:rsidRPr="00BE7702">
        <w:rPr>
          <w:rFonts w:ascii="DengXian" w:eastAsia="DengXian" w:hAnsi="DengXian"/>
          <w:szCs w:val="21"/>
        </w:rPr>
        <w:t>基础上，对</w:t>
      </w:r>
      <w:r w:rsidRPr="00BE7702">
        <w:rPr>
          <w:rFonts w:ascii="DengXian" w:eastAsia="DengXian" w:hAnsi="DengXian" w:hint="eastAsia"/>
          <w:szCs w:val="21"/>
        </w:rPr>
        <w:t>概要</w:t>
      </w:r>
      <w:r w:rsidRPr="00BE7702">
        <w:rPr>
          <w:rFonts w:ascii="DengXian" w:eastAsia="DengXian" w:hAnsi="DengXian"/>
          <w:szCs w:val="21"/>
        </w:rPr>
        <w:t>设计中产生的功能模块进行过程描述，设计功能模</w:t>
      </w:r>
      <w:r w:rsidRPr="00BE7702">
        <w:rPr>
          <w:rFonts w:ascii="DengXian" w:eastAsia="DengXian" w:hAnsi="DengXian" w:hint="eastAsia"/>
          <w:szCs w:val="21"/>
        </w:rPr>
        <w:t>块</w:t>
      </w:r>
      <w:r w:rsidRPr="00BE7702">
        <w:rPr>
          <w:rFonts w:ascii="DengXian" w:eastAsia="DengXian" w:hAnsi="DengXian"/>
          <w:szCs w:val="21"/>
        </w:rPr>
        <w:t>的内部细节，包括类的详细逻辑和接口及类之间的调用关系，为编写源代码</w:t>
      </w:r>
      <w:r w:rsidRPr="00BE7702">
        <w:rPr>
          <w:rFonts w:ascii="DengXian" w:eastAsia="DengXian" w:hAnsi="DengXian" w:hint="eastAsia"/>
          <w:szCs w:val="21"/>
        </w:rPr>
        <w:t>提</w:t>
      </w:r>
      <w:r w:rsidRPr="00BE7702">
        <w:rPr>
          <w:rFonts w:ascii="DengXian" w:eastAsia="DengXian" w:hAnsi="DengXian"/>
          <w:szCs w:val="21"/>
        </w:rPr>
        <w:t>供必要的说明。</w:t>
      </w:r>
    </w:p>
    <w:p w14:paraId="4DE267E2" w14:textId="77777777" w:rsidR="00E44EAF" w:rsidRPr="00BE7702" w:rsidRDefault="00E44EAF" w:rsidP="00E44EAF">
      <w:pPr>
        <w:ind w:firstLineChars="200" w:firstLine="480"/>
        <w:rPr>
          <w:rFonts w:ascii="DengXian" w:eastAsia="DengXian" w:hAnsi="DengXian"/>
          <w:szCs w:val="21"/>
        </w:rPr>
      </w:pPr>
      <w:r w:rsidRPr="00BE7702">
        <w:rPr>
          <w:rFonts w:ascii="DengXian" w:eastAsia="DengXian" w:hAnsi="DengXian" w:hint="eastAsia"/>
          <w:szCs w:val="21"/>
        </w:rPr>
        <w:t>从</w:t>
      </w:r>
      <w:r w:rsidRPr="00BE7702">
        <w:rPr>
          <w:rFonts w:ascii="DengXian" w:eastAsia="DengXian" w:hAnsi="DengXian"/>
          <w:szCs w:val="21"/>
        </w:rPr>
        <w:t>该阶段</w:t>
      </w:r>
      <w:r w:rsidRPr="00BE7702">
        <w:rPr>
          <w:rFonts w:ascii="DengXian" w:eastAsia="DengXian" w:hAnsi="DengXian" w:hint="eastAsia"/>
          <w:szCs w:val="21"/>
        </w:rPr>
        <w:t>开始，</w:t>
      </w:r>
      <w:r w:rsidRPr="00BE7702">
        <w:rPr>
          <w:rFonts w:ascii="DengXian" w:eastAsia="DengXian" w:hAnsi="DengXian"/>
          <w:szCs w:val="21"/>
        </w:rPr>
        <w:t>开发正式进入软件的实际开发阶段</w:t>
      </w:r>
      <w:r w:rsidRPr="00BE7702">
        <w:rPr>
          <w:rFonts w:ascii="DengXian" w:eastAsia="DengXian" w:hAnsi="DengXian" w:hint="eastAsia"/>
          <w:szCs w:val="21"/>
        </w:rPr>
        <w:t>。</w:t>
      </w:r>
      <w:r w:rsidRPr="00BE7702">
        <w:rPr>
          <w:rFonts w:ascii="DengXian" w:eastAsia="DengXian" w:hAnsi="DengXian"/>
          <w:szCs w:val="21"/>
        </w:rPr>
        <w:t>本阶段完成系统的大致设计并</w:t>
      </w:r>
      <w:r w:rsidRPr="00BE7702">
        <w:rPr>
          <w:rFonts w:ascii="DengXian" w:eastAsia="DengXian" w:hAnsi="DengXian" w:hint="eastAsia"/>
          <w:szCs w:val="21"/>
        </w:rPr>
        <w:t>明</w:t>
      </w:r>
      <w:r w:rsidRPr="00BE7702">
        <w:rPr>
          <w:rFonts w:ascii="DengXian" w:eastAsia="DengXian" w:hAnsi="DengXian"/>
          <w:szCs w:val="21"/>
        </w:rPr>
        <w:t>确系统的</w:t>
      </w:r>
      <w:r w:rsidRPr="00BE7702">
        <w:rPr>
          <w:rFonts w:ascii="DengXian" w:eastAsia="DengXian" w:hAnsi="DengXian" w:hint="eastAsia"/>
          <w:szCs w:val="21"/>
        </w:rPr>
        <w:t>数据</w:t>
      </w:r>
      <w:r w:rsidRPr="00BE7702">
        <w:rPr>
          <w:rFonts w:ascii="DengXian" w:eastAsia="DengXian" w:hAnsi="DengXian"/>
          <w:szCs w:val="21"/>
        </w:rPr>
        <w:t>结构与软件结构。软件设计阶段主要是把一个软件需求转化</w:t>
      </w:r>
      <w:r w:rsidRPr="00BE7702">
        <w:rPr>
          <w:rFonts w:ascii="DengXian" w:eastAsia="DengXian" w:hAnsi="DengXian" w:hint="eastAsia"/>
          <w:szCs w:val="21"/>
        </w:rPr>
        <w:t>为</w:t>
      </w:r>
      <w:r w:rsidRPr="00BE7702">
        <w:rPr>
          <w:rFonts w:ascii="DengXian" w:eastAsia="DengXian" w:hAnsi="DengXian"/>
          <w:szCs w:val="21"/>
        </w:rPr>
        <w:t>软件表示的过程，这种表示只是描绘出软件的总的概貌。</w:t>
      </w:r>
    </w:p>
    <w:p w14:paraId="01B8317B" w14:textId="77777777" w:rsidR="00E44EAF" w:rsidRPr="00BE7702" w:rsidRDefault="00E44EAF" w:rsidP="00E44EAF">
      <w:pPr>
        <w:ind w:firstLineChars="200" w:firstLine="480"/>
        <w:rPr>
          <w:rFonts w:ascii="DengXian" w:eastAsia="DengXian" w:hAnsi="DengXian"/>
          <w:szCs w:val="21"/>
        </w:rPr>
      </w:pPr>
      <w:r w:rsidRPr="00BE7702">
        <w:rPr>
          <w:rFonts w:ascii="DengXian" w:eastAsia="DengXian" w:hAnsi="DengXian" w:hint="eastAsia"/>
          <w:szCs w:val="21"/>
        </w:rPr>
        <w:t>本</w:t>
      </w:r>
      <w:r w:rsidRPr="00BE7702">
        <w:rPr>
          <w:rFonts w:ascii="DengXian" w:eastAsia="DengXian" w:hAnsi="DengXian"/>
          <w:szCs w:val="21"/>
        </w:rPr>
        <w:t>文</w:t>
      </w:r>
      <w:r w:rsidRPr="00BE7702">
        <w:rPr>
          <w:rFonts w:ascii="DengXian" w:eastAsia="DengXian" w:hAnsi="DengXian" w:hint="eastAsia"/>
          <w:szCs w:val="21"/>
        </w:rPr>
        <w:t>档</w:t>
      </w:r>
      <w:r w:rsidRPr="00BE7702">
        <w:rPr>
          <w:rFonts w:ascii="DengXian" w:eastAsia="DengXian" w:hAnsi="DengXian"/>
          <w:szCs w:val="21"/>
        </w:rPr>
        <w:t>旨在推动软件工程的规范化，使设计人员遵循统一的</w:t>
      </w:r>
      <w:r w:rsidRPr="00BE7702">
        <w:rPr>
          <w:rFonts w:ascii="DengXian" w:eastAsia="DengXian" w:hAnsi="DengXian" w:hint="eastAsia"/>
          <w:szCs w:val="21"/>
        </w:rPr>
        <w:t>详细</w:t>
      </w:r>
      <w:r w:rsidRPr="00BE7702">
        <w:rPr>
          <w:rFonts w:ascii="DengXian" w:eastAsia="DengXian" w:hAnsi="DengXian"/>
          <w:szCs w:val="21"/>
        </w:rPr>
        <w:t>设</w:t>
      </w:r>
      <w:r w:rsidRPr="00BE7702">
        <w:rPr>
          <w:rFonts w:ascii="DengXian" w:eastAsia="DengXian" w:hAnsi="DengXian" w:hint="eastAsia"/>
          <w:szCs w:val="21"/>
        </w:rPr>
        <w:t>计</w:t>
      </w:r>
      <w:r w:rsidRPr="00BE7702">
        <w:rPr>
          <w:rFonts w:ascii="DengXian" w:eastAsia="DengXian" w:hAnsi="DengXian"/>
          <w:szCs w:val="21"/>
        </w:rPr>
        <w:t>书写规范，节省制作</w:t>
      </w:r>
      <w:r w:rsidRPr="00BE7702">
        <w:rPr>
          <w:rFonts w:ascii="DengXian" w:eastAsia="DengXian" w:hAnsi="DengXian" w:hint="eastAsia"/>
          <w:szCs w:val="21"/>
        </w:rPr>
        <w:t>文档</w:t>
      </w:r>
      <w:r w:rsidRPr="00BE7702">
        <w:rPr>
          <w:rFonts w:ascii="DengXian" w:eastAsia="DengXian" w:hAnsi="DengXian"/>
          <w:szCs w:val="21"/>
        </w:rPr>
        <w:t>的时间，降低系统实现的风险，做到系统设计资料</w:t>
      </w:r>
      <w:r w:rsidRPr="00BE7702">
        <w:rPr>
          <w:rFonts w:ascii="DengXian" w:eastAsia="DengXian" w:hAnsi="DengXian" w:hint="eastAsia"/>
          <w:szCs w:val="21"/>
        </w:rPr>
        <w:t>的</w:t>
      </w:r>
      <w:r w:rsidRPr="00BE7702">
        <w:rPr>
          <w:rFonts w:ascii="DengXian" w:eastAsia="DengXian" w:hAnsi="DengXian"/>
          <w:szCs w:val="21"/>
        </w:rPr>
        <w:t>规范性与全面性．以利于系统的实现、测试、维护、版本升级等。也就是进</w:t>
      </w:r>
      <w:r w:rsidRPr="00BE7702">
        <w:rPr>
          <w:rFonts w:ascii="DengXian" w:eastAsia="DengXian" w:hAnsi="DengXian" w:hint="eastAsia"/>
          <w:szCs w:val="21"/>
        </w:rPr>
        <w:t>一</w:t>
      </w:r>
      <w:r w:rsidRPr="00BE7702">
        <w:rPr>
          <w:rFonts w:ascii="DengXian" w:eastAsia="DengXian" w:hAnsi="DengXian"/>
          <w:szCs w:val="21"/>
        </w:rPr>
        <w:t>步细化</w:t>
      </w:r>
      <w:r w:rsidRPr="00BE7702">
        <w:rPr>
          <w:rFonts w:ascii="DengXian" w:eastAsia="DengXian" w:hAnsi="DengXian" w:hint="eastAsia"/>
          <w:szCs w:val="21"/>
        </w:rPr>
        <w:t>软</w:t>
      </w:r>
      <w:r w:rsidRPr="00BE7702">
        <w:rPr>
          <w:rFonts w:ascii="DengXian" w:eastAsia="DengXian" w:hAnsi="DengXian"/>
          <w:szCs w:val="21"/>
        </w:rPr>
        <w:t>件设计阶段得出的</w:t>
      </w:r>
      <w:r w:rsidRPr="00BE7702">
        <w:rPr>
          <w:rFonts w:ascii="DengXian" w:eastAsia="DengXian" w:hAnsi="DengXian" w:hint="eastAsia"/>
          <w:szCs w:val="21"/>
        </w:rPr>
        <w:t>软</w:t>
      </w:r>
      <w:r w:rsidRPr="00BE7702">
        <w:rPr>
          <w:rFonts w:ascii="DengXian" w:eastAsia="DengXian" w:hAnsi="DengXian"/>
          <w:szCs w:val="21"/>
        </w:rPr>
        <w:t>件总体</w:t>
      </w:r>
      <w:r w:rsidRPr="00BE7702">
        <w:rPr>
          <w:rFonts w:ascii="DengXian" w:eastAsia="DengXian" w:hAnsi="DengXian" w:hint="eastAsia"/>
          <w:szCs w:val="21"/>
        </w:rPr>
        <w:t>概</w:t>
      </w:r>
      <w:r w:rsidRPr="00BE7702">
        <w:rPr>
          <w:rFonts w:ascii="DengXian" w:eastAsia="DengXian" w:hAnsi="DengXian"/>
          <w:szCs w:val="21"/>
        </w:rPr>
        <w:t>貌</w:t>
      </w:r>
      <w:r w:rsidRPr="00BE7702">
        <w:rPr>
          <w:rFonts w:ascii="DengXian" w:eastAsia="DengXian" w:hAnsi="DengXian" w:hint="eastAsia"/>
          <w:szCs w:val="21"/>
        </w:rPr>
        <w:t>，</w:t>
      </w:r>
      <w:r w:rsidRPr="00BE7702">
        <w:rPr>
          <w:rFonts w:ascii="DengXian" w:eastAsia="DengXian" w:hAnsi="DengXian"/>
          <w:szCs w:val="21"/>
        </w:rPr>
        <w:t>把它加工成在程序细节上非常接近</w:t>
      </w:r>
      <w:r w:rsidRPr="00BE7702">
        <w:rPr>
          <w:rFonts w:ascii="DengXian" w:eastAsia="DengXian" w:hAnsi="DengXian" w:hint="eastAsia"/>
          <w:szCs w:val="21"/>
        </w:rPr>
        <w:t>于</w:t>
      </w:r>
      <w:r w:rsidRPr="00BE7702">
        <w:rPr>
          <w:rFonts w:ascii="DengXian" w:eastAsia="DengXian" w:hAnsi="DengXian"/>
          <w:szCs w:val="21"/>
        </w:rPr>
        <w:t>源程序的软件表示。</w:t>
      </w:r>
    </w:p>
    <w:p w14:paraId="124EF023" w14:textId="77777777" w:rsidR="00E44EAF" w:rsidRPr="00BE7702" w:rsidRDefault="00E44EAF" w:rsidP="00E44EAF">
      <w:pPr>
        <w:ind w:firstLineChars="200" w:firstLine="480"/>
        <w:rPr>
          <w:rFonts w:ascii="DengXian" w:eastAsia="DengXian" w:hAnsi="DengXian"/>
          <w:szCs w:val="21"/>
        </w:rPr>
      </w:pPr>
      <w:r w:rsidRPr="00BE7702">
        <w:rPr>
          <w:rFonts w:ascii="DengXian" w:eastAsia="DengXian" w:hAnsi="DengXian" w:hint="eastAsia"/>
          <w:szCs w:val="21"/>
        </w:rPr>
        <w:t>概</w:t>
      </w:r>
      <w:r w:rsidRPr="00BE7702">
        <w:rPr>
          <w:rFonts w:ascii="DengXian" w:eastAsia="DengXian" w:hAnsi="DengXian"/>
          <w:szCs w:val="21"/>
        </w:rPr>
        <w:t>要</w:t>
      </w:r>
      <w:r w:rsidRPr="00BE7702">
        <w:rPr>
          <w:rFonts w:ascii="DengXian" w:eastAsia="DengXian" w:hAnsi="DengXian" w:hint="eastAsia"/>
          <w:szCs w:val="21"/>
        </w:rPr>
        <w:t>设计</w:t>
      </w:r>
      <w:r w:rsidRPr="00BE7702">
        <w:rPr>
          <w:rFonts w:ascii="DengXian" w:eastAsia="DengXian" w:hAnsi="DengXian"/>
          <w:szCs w:val="21"/>
        </w:rPr>
        <w:t>解决了软件系统总体结构设计的</w:t>
      </w:r>
      <w:r w:rsidRPr="00BE7702">
        <w:rPr>
          <w:rFonts w:ascii="DengXian" w:eastAsia="DengXian" w:hAnsi="DengXian" w:hint="eastAsia"/>
          <w:szCs w:val="21"/>
        </w:rPr>
        <w:t>问</w:t>
      </w:r>
      <w:r w:rsidRPr="00BE7702">
        <w:rPr>
          <w:rFonts w:ascii="DengXian" w:eastAsia="DengXian" w:hAnsi="DengXian"/>
          <w:szCs w:val="21"/>
        </w:rPr>
        <w:t>题．包括整个软件系统的结</w:t>
      </w:r>
      <w:r w:rsidRPr="00BE7702">
        <w:rPr>
          <w:rFonts w:ascii="DengXian" w:eastAsia="DengXian" w:hAnsi="DengXian" w:hint="eastAsia"/>
          <w:szCs w:val="21"/>
        </w:rPr>
        <w:t>构</w:t>
      </w:r>
      <w:r w:rsidRPr="00BE7702">
        <w:rPr>
          <w:rFonts w:ascii="DengXian" w:eastAsia="DengXian" w:hAnsi="DengXian"/>
          <w:szCs w:val="21"/>
        </w:rPr>
        <w:t>、模块划分、模块功能和模块间的联系等。详细设计</w:t>
      </w:r>
      <w:r w:rsidRPr="00BE7702">
        <w:rPr>
          <w:rFonts w:ascii="DengXian" w:eastAsia="DengXian" w:hAnsi="DengXian" w:hint="eastAsia"/>
          <w:szCs w:val="21"/>
        </w:rPr>
        <w:t>则是</w:t>
      </w:r>
      <w:r w:rsidRPr="00BE7702">
        <w:rPr>
          <w:rFonts w:ascii="DengXian" w:eastAsia="DengXian" w:hAnsi="DengXian"/>
          <w:szCs w:val="21"/>
        </w:rPr>
        <w:t>要解决如何实现各个</w:t>
      </w:r>
      <w:r w:rsidRPr="00BE7702">
        <w:rPr>
          <w:rFonts w:ascii="DengXian" w:eastAsia="DengXian" w:hAnsi="DengXian" w:hint="eastAsia"/>
          <w:szCs w:val="21"/>
        </w:rPr>
        <w:t>模</w:t>
      </w:r>
      <w:r w:rsidRPr="00BE7702">
        <w:rPr>
          <w:rFonts w:ascii="DengXian" w:eastAsia="DengXian" w:hAnsi="DengXian"/>
          <w:szCs w:val="21"/>
        </w:rPr>
        <w:t>块的内部功能．即模块设计</w:t>
      </w:r>
      <w:r w:rsidRPr="00BE7702">
        <w:rPr>
          <w:rFonts w:ascii="DengXian" w:eastAsia="DengXian" w:hAnsi="DengXian" w:hint="eastAsia"/>
          <w:szCs w:val="21"/>
        </w:rPr>
        <w:t>的问题</w:t>
      </w:r>
      <w:r w:rsidRPr="00BE7702">
        <w:rPr>
          <w:rFonts w:ascii="DengXian" w:eastAsia="DengXian" w:hAnsi="DengXian"/>
          <w:szCs w:val="21"/>
        </w:rPr>
        <w:t>。具体的说，模块设计就是要</w:t>
      </w:r>
      <w:r w:rsidRPr="00BE7702">
        <w:rPr>
          <w:rFonts w:ascii="DengXian" w:eastAsia="DengXian" w:hAnsi="DengXian" w:hint="eastAsia"/>
          <w:szCs w:val="21"/>
        </w:rPr>
        <w:t>详细</w:t>
      </w:r>
      <w:r w:rsidRPr="00BE7702">
        <w:rPr>
          <w:rFonts w:ascii="DengXian" w:eastAsia="DengXian" w:hAnsi="DengXian"/>
          <w:szCs w:val="21"/>
        </w:rPr>
        <w:t>描述各模块中</w:t>
      </w:r>
      <w:r w:rsidRPr="00BE7702">
        <w:rPr>
          <w:rFonts w:ascii="DengXian" w:eastAsia="DengXian" w:hAnsi="DengXian" w:hint="eastAsia"/>
          <w:szCs w:val="21"/>
        </w:rPr>
        <w:t>包</w:t>
      </w:r>
      <w:r w:rsidRPr="00BE7702">
        <w:rPr>
          <w:rFonts w:ascii="DengXian" w:eastAsia="DengXian" w:hAnsi="DengXian"/>
          <w:szCs w:val="21"/>
        </w:rPr>
        <w:t>含的类的处理逻辑及其提供接口的参数格式、请求方式。但这并不等同于系</w:t>
      </w:r>
      <w:r w:rsidRPr="00BE7702">
        <w:rPr>
          <w:rFonts w:ascii="DengXian" w:eastAsia="DengXian" w:hAnsi="DengXian" w:hint="eastAsia"/>
          <w:szCs w:val="21"/>
        </w:rPr>
        <w:t>统</w:t>
      </w:r>
      <w:r w:rsidRPr="00BE7702">
        <w:rPr>
          <w:rFonts w:ascii="DengXian" w:eastAsia="DengXian" w:hAnsi="DengXian"/>
          <w:szCs w:val="21"/>
        </w:rPr>
        <w:t>实现阶段用具体的语言编码，它只是对实现细节作精确的描述，这样</w:t>
      </w:r>
      <w:r w:rsidRPr="00BE7702">
        <w:rPr>
          <w:rFonts w:ascii="DengXian" w:eastAsia="DengXian" w:hAnsi="DengXian" w:hint="eastAsia"/>
          <w:szCs w:val="21"/>
        </w:rPr>
        <w:t>编</w:t>
      </w:r>
      <w:r w:rsidRPr="00BE7702">
        <w:rPr>
          <w:rFonts w:ascii="DengXian" w:eastAsia="DengXian" w:hAnsi="DengXian"/>
          <w:szCs w:val="21"/>
        </w:rPr>
        <w:t>码</w:t>
      </w:r>
      <w:r w:rsidRPr="00BE7702">
        <w:rPr>
          <w:rFonts w:ascii="DengXian" w:eastAsia="DengXian" w:hAnsi="DengXian" w:hint="eastAsia"/>
          <w:szCs w:val="21"/>
        </w:rPr>
        <w:t>阶段就可以将详细设计中对功能实现的描述，直接翻译、转化为用某种程序设计语言书写的程序。详细设计的详细程度，应该达到可以编写程序的水平。</w:t>
      </w:r>
    </w:p>
    <w:p w14:paraId="795F27E2" w14:textId="79DCC4A8" w:rsidR="00E44EAF" w:rsidRPr="00BE7702" w:rsidRDefault="00E44EAF" w:rsidP="00E44EAF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 w:hint="eastAsia"/>
        </w:rPr>
        <w:t>背景与依据</w:t>
      </w:r>
    </w:p>
    <w:p w14:paraId="528A10A5" w14:textId="77777777" w:rsidR="00E44EAF" w:rsidRPr="00BE7702" w:rsidRDefault="00E44EAF" w:rsidP="00E44EAF">
      <w:pPr>
        <w:rPr>
          <w:rFonts w:ascii="DengXian" w:eastAsia="DengXian" w:hAnsi="DengXian"/>
          <w:szCs w:val="21"/>
        </w:rPr>
      </w:pPr>
      <w:r w:rsidRPr="00BE7702">
        <w:rPr>
          <w:rFonts w:ascii="DengXian" w:eastAsia="DengXian" w:hAnsi="DengXian" w:hint="eastAsia"/>
          <w:szCs w:val="21"/>
        </w:rPr>
        <w:t xml:space="preserve"> </w:t>
      </w:r>
      <w:r w:rsidRPr="00BE7702">
        <w:rPr>
          <w:rFonts w:ascii="DengXian" w:eastAsia="DengXian" w:hAnsi="DengXian"/>
          <w:szCs w:val="21"/>
        </w:rPr>
        <w:t xml:space="preserve"> </w:t>
      </w:r>
      <w:r w:rsidRPr="00BE7702">
        <w:rPr>
          <w:rFonts w:ascii="DengXian" w:eastAsia="DengXian" w:hAnsi="DengXian" w:hint="eastAsia"/>
          <w:szCs w:val="21"/>
        </w:rPr>
        <w:t>本系统是涂书——可自定义图案的填色分享平台,面向对配色或进行配色再创作有需求的人群，比如绘画入门的青少年，U</w:t>
      </w:r>
      <w:r w:rsidRPr="00BE7702">
        <w:rPr>
          <w:rFonts w:ascii="DengXian" w:eastAsia="DengXian" w:hAnsi="DengXian"/>
          <w:szCs w:val="21"/>
        </w:rPr>
        <w:t>I</w:t>
      </w:r>
      <w:r w:rsidRPr="00BE7702">
        <w:rPr>
          <w:rFonts w:ascii="DengXian" w:eastAsia="DengXian" w:hAnsi="DengXian" w:hint="eastAsia"/>
          <w:szCs w:val="21"/>
        </w:rPr>
        <w:t>配色训练的设计师，企图减压的工作族等，令用户可以对自己喜爱的照片重新进行颜色设计。本文档依据《需求分析规约》。</w:t>
      </w:r>
    </w:p>
    <w:p w14:paraId="15AD7A69" w14:textId="25714D88" w:rsidR="00E44EAF" w:rsidRPr="00BE7702" w:rsidRDefault="00E44EAF" w:rsidP="00E44EAF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 w:hint="eastAsia"/>
        </w:rPr>
        <w:t>参考</w:t>
      </w:r>
      <w:r w:rsidRPr="00BE7702">
        <w:rPr>
          <w:rFonts w:ascii="DengXian" w:eastAsia="DengXian" w:hAnsi="DengXian" w:cs="SimSun"/>
        </w:rPr>
        <w:t>资</w:t>
      </w:r>
      <w:r w:rsidRPr="00BE7702">
        <w:rPr>
          <w:rFonts w:ascii="DengXian" w:eastAsia="DengXian" w:hAnsi="DengXian" w:hint="eastAsia"/>
        </w:rPr>
        <w:t>料</w:t>
      </w:r>
    </w:p>
    <w:p w14:paraId="3B3DDA46" w14:textId="5E1067BD" w:rsidR="00E44EAF" w:rsidRPr="00BE7702" w:rsidRDefault="00E44EAF" w:rsidP="00E44EAF">
      <w:pPr>
        <w:rPr>
          <w:rFonts w:ascii="DengXian" w:eastAsia="DengXian" w:hAnsi="DengXian"/>
          <w:szCs w:val="21"/>
        </w:rPr>
      </w:pPr>
      <w:r w:rsidRPr="00BE7702">
        <w:rPr>
          <w:rFonts w:ascii="DengXian" w:eastAsia="DengXian" w:hAnsi="DengXian" w:hint="eastAsia"/>
          <w:szCs w:val="21"/>
        </w:rPr>
        <w:t>[</w:t>
      </w:r>
      <w:r w:rsidRPr="00BE7702">
        <w:rPr>
          <w:rFonts w:ascii="DengXian" w:eastAsia="DengXian" w:hAnsi="DengXian"/>
          <w:szCs w:val="21"/>
        </w:rPr>
        <w:t xml:space="preserve">1] </w:t>
      </w:r>
      <w:r w:rsidRPr="00BE7702">
        <w:rPr>
          <w:rFonts w:ascii="DengXian" w:eastAsia="DengXian" w:hAnsi="DengXian" w:hint="eastAsia"/>
          <w:szCs w:val="21"/>
        </w:rPr>
        <w:t>概要设计规约[</w:t>
      </w:r>
      <w:r w:rsidRPr="00BE7702">
        <w:rPr>
          <w:rFonts w:ascii="DengXian" w:eastAsia="DengXian" w:hAnsi="DengXian"/>
          <w:szCs w:val="21"/>
        </w:rPr>
        <w:t>2018-1-</w:t>
      </w:r>
      <w:r w:rsidRPr="00BE7702">
        <w:rPr>
          <w:rFonts w:ascii="DengXian" w:eastAsia="DengXian" w:hAnsi="DengXian"/>
          <w:szCs w:val="21"/>
          <w:lang w:eastAsia="zh-CN"/>
        </w:rPr>
        <w:t>10</w:t>
      </w:r>
      <w:r w:rsidRPr="00BE7702">
        <w:rPr>
          <w:rFonts w:ascii="DengXian" w:eastAsia="DengXian" w:hAnsi="DengXian"/>
          <w:szCs w:val="21"/>
        </w:rPr>
        <w:t>]</w:t>
      </w:r>
    </w:p>
    <w:p w14:paraId="4EEB77E2" w14:textId="77777777" w:rsidR="00E44EAF" w:rsidRPr="00BE7702" w:rsidRDefault="00E44EAF" w:rsidP="00E44EAF">
      <w:pPr>
        <w:rPr>
          <w:rFonts w:ascii="DengXian" w:eastAsia="DengXian" w:hAnsi="DengXian"/>
          <w:szCs w:val="21"/>
        </w:rPr>
      </w:pPr>
      <w:r w:rsidRPr="00BE7702">
        <w:rPr>
          <w:rFonts w:ascii="DengXian" w:eastAsia="DengXian" w:hAnsi="DengXian" w:hint="eastAsia"/>
          <w:szCs w:val="21"/>
        </w:rPr>
        <w:t>[</w:t>
      </w:r>
      <w:r w:rsidRPr="00BE7702">
        <w:rPr>
          <w:rFonts w:ascii="DengXian" w:eastAsia="DengXian" w:hAnsi="DengXian"/>
          <w:szCs w:val="21"/>
        </w:rPr>
        <w:t xml:space="preserve">2] GB8567-88, </w:t>
      </w:r>
      <w:r w:rsidRPr="00BE7702">
        <w:rPr>
          <w:rFonts w:ascii="DengXian" w:eastAsia="DengXian" w:hAnsi="DengXian" w:hint="eastAsia"/>
          <w:szCs w:val="21"/>
        </w:rPr>
        <w:t>计算机软件产品开发文件编制指南</w:t>
      </w:r>
    </w:p>
    <w:p w14:paraId="3A630BBE" w14:textId="77777777" w:rsidR="00E44EAF" w:rsidRPr="00BE7702" w:rsidRDefault="00E44EAF" w:rsidP="00E44EAF">
      <w:pPr>
        <w:rPr>
          <w:rFonts w:ascii="DengXian" w:eastAsia="DengXian" w:hAnsi="DengXian"/>
          <w:szCs w:val="21"/>
        </w:rPr>
      </w:pPr>
      <w:r w:rsidRPr="00BE7702">
        <w:rPr>
          <w:rFonts w:ascii="DengXian" w:eastAsia="DengXian" w:hAnsi="DengXian" w:hint="eastAsia"/>
          <w:szCs w:val="21"/>
        </w:rPr>
        <w:t>[</w:t>
      </w:r>
      <w:r w:rsidRPr="00BE7702">
        <w:rPr>
          <w:rFonts w:ascii="DengXian" w:eastAsia="DengXian" w:hAnsi="DengXian"/>
          <w:szCs w:val="21"/>
        </w:rPr>
        <w:t xml:space="preserve">3] </w:t>
      </w:r>
      <w:r w:rsidRPr="00BE7702">
        <w:rPr>
          <w:rFonts w:ascii="DengXian" w:eastAsia="DengXian" w:hAnsi="DengXian" w:hint="eastAsia"/>
          <w:szCs w:val="21"/>
        </w:rPr>
        <w:t>软件工程：实践者的研究方法(英文版·第8版)</w:t>
      </w:r>
      <w:r w:rsidRPr="00BE7702">
        <w:rPr>
          <w:rFonts w:ascii="DengXian" w:eastAsia="DengXian" w:hAnsi="DengXian"/>
          <w:szCs w:val="21"/>
        </w:rPr>
        <w:t xml:space="preserve"> </w:t>
      </w:r>
      <w:r w:rsidRPr="00BE7702">
        <w:rPr>
          <w:rFonts w:ascii="DengXian" w:eastAsia="DengXian" w:hAnsi="DengXian" w:hint="eastAsia"/>
          <w:szCs w:val="21"/>
        </w:rPr>
        <w:t>2015-2-1</w:t>
      </w:r>
      <w:r w:rsidRPr="00BE7702">
        <w:rPr>
          <w:rFonts w:ascii="DengXian" w:eastAsia="DengXian" w:hAnsi="DengXian"/>
          <w:szCs w:val="21"/>
        </w:rPr>
        <w:t xml:space="preserve"> </w:t>
      </w:r>
      <w:r w:rsidRPr="00BE7702">
        <w:rPr>
          <w:rFonts w:ascii="DengXian" w:eastAsia="DengXian" w:hAnsi="DengXian" w:hint="eastAsia"/>
          <w:szCs w:val="21"/>
        </w:rPr>
        <w:t>机械工业出版社</w:t>
      </w:r>
    </w:p>
    <w:p w14:paraId="41E8CCD7" w14:textId="77777777" w:rsidR="00576D38" w:rsidRPr="00BE7702" w:rsidRDefault="00576D38" w:rsidP="00E44EAF">
      <w:pPr>
        <w:rPr>
          <w:rFonts w:ascii="DengXian" w:eastAsia="DengXian" w:hAnsi="DengXian" w:hint="eastAsia"/>
          <w:szCs w:val="21"/>
        </w:rPr>
      </w:pPr>
    </w:p>
    <w:p w14:paraId="1B07348A" w14:textId="7E776334" w:rsidR="00576D38" w:rsidRPr="00BE7702" w:rsidRDefault="00576D38" w:rsidP="00576D38">
      <w:pPr>
        <w:pStyle w:val="Heading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系</w:t>
      </w:r>
      <w:r w:rsidRPr="00BE7702">
        <w:rPr>
          <w:rFonts w:ascii="DengXian" w:eastAsia="DengXian" w:hAnsi="DengXian" w:cs="SimSun"/>
        </w:rPr>
        <w:t>统软</w:t>
      </w:r>
      <w:r w:rsidRPr="00BE7702">
        <w:rPr>
          <w:rFonts w:ascii="DengXian" w:eastAsia="DengXian" w:hAnsi="DengXian"/>
        </w:rPr>
        <w:t>件</w:t>
      </w:r>
      <w:r w:rsidRPr="00BE7702">
        <w:rPr>
          <w:rFonts w:ascii="DengXian" w:eastAsia="DengXian" w:hAnsi="DengXian" w:cs="SimSun"/>
        </w:rPr>
        <w:t>结</w:t>
      </w:r>
      <w:r w:rsidRPr="00BE7702">
        <w:rPr>
          <w:rFonts w:ascii="DengXian" w:eastAsia="DengXian" w:hAnsi="DengXian"/>
        </w:rPr>
        <w:t>构</w:t>
      </w:r>
    </w:p>
    <w:p w14:paraId="4868B885" w14:textId="77777777" w:rsidR="00576D38" w:rsidRPr="00BE7702" w:rsidRDefault="00576D38" w:rsidP="00576D38">
      <w:pPr>
        <w:pStyle w:val="Heading1"/>
        <w:numPr>
          <w:ilvl w:val="0"/>
          <w:numId w:val="0"/>
        </w:numPr>
        <w:rPr>
          <w:rFonts w:ascii="DengXian" w:eastAsia="DengXian" w:hAnsi="DengXian"/>
          <w:color w:val="000000" w:themeColor="text1"/>
        </w:rPr>
      </w:pPr>
      <w:r w:rsidRPr="00BE7702">
        <w:rPr>
          <w:rFonts w:ascii="DengXian" w:eastAsia="DengXian" w:hAnsi="DengXian" w:hint="eastAsia"/>
          <w:color w:val="000000" w:themeColor="text1"/>
        </w:rPr>
        <w:t>见《需求分析规约》第</w:t>
      </w:r>
      <w:r w:rsidRPr="00BE7702">
        <w:rPr>
          <w:rFonts w:ascii="DengXian" w:eastAsia="DengXian" w:hAnsi="DengXian"/>
          <w:color w:val="000000" w:themeColor="text1"/>
        </w:rPr>
        <w:t xml:space="preserve"> </w:t>
      </w:r>
      <w:r w:rsidRPr="00BE7702">
        <w:rPr>
          <w:rFonts w:ascii="DengXian" w:eastAsia="DengXian" w:hAnsi="DengXian" w:cs="Times"/>
          <w:color w:val="000000" w:themeColor="text1"/>
        </w:rPr>
        <w:t xml:space="preserve">2.1 </w:t>
      </w:r>
      <w:r w:rsidRPr="00BE7702">
        <w:rPr>
          <w:rFonts w:ascii="DengXian" w:eastAsia="DengXian" w:hAnsi="DengXian" w:hint="eastAsia"/>
          <w:color w:val="000000" w:themeColor="text1"/>
        </w:rPr>
        <w:t>节。</w:t>
      </w:r>
    </w:p>
    <w:p w14:paraId="6F48A38A" w14:textId="77777777" w:rsidR="00576D38" w:rsidRPr="00BE7702" w:rsidRDefault="00576D38" w:rsidP="00576D38">
      <w:pPr>
        <w:rPr>
          <w:rFonts w:ascii="DengXian" w:eastAsia="DengXian" w:hAnsi="DengXian"/>
          <w:lang w:eastAsia="zh-CN"/>
        </w:rPr>
      </w:pPr>
    </w:p>
    <w:p w14:paraId="46B0C529" w14:textId="77777777" w:rsidR="00576D38" w:rsidRPr="00BE7702" w:rsidRDefault="00576D38" w:rsidP="00576D38">
      <w:pPr>
        <w:pStyle w:val="Heading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lastRenderedPageBreak/>
        <w:t>个人信息管理模</w:t>
      </w:r>
      <w:r w:rsidRPr="00BE7702">
        <w:rPr>
          <w:rFonts w:ascii="DengXian" w:eastAsia="DengXian" w:hAnsi="DengXian" w:cs="SimSun"/>
        </w:rPr>
        <w:t>块</w:t>
      </w:r>
    </w:p>
    <w:p w14:paraId="06888F70" w14:textId="77777777" w:rsidR="00576D38" w:rsidRPr="00BE7702" w:rsidRDefault="00576D38" w:rsidP="00576D38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模</w:t>
      </w:r>
      <w:r w:rsidRPr="00BE7702">
        <w:rPr>
          <w:rFonts w:ascii="DengXian" w:eastAsia="DengXian" w:hAnsi="DengXian" w:cs="SimSun"/>
        </w:rPr>
        <w:t>块</w:t>
      </w:r>
      <w:r w:rsidRPr="00BE7702">
        <w:rPr>
          <w:rFonts w:ascii="DengXian" w:eastAsia="DengXian" w:hAnsi="DengXian"/>
        </w:rPr>
        <w:t>描述</w:t>
      </w:r>
    </w:p>
    <w:p w14:paraId="3FF3717D" w14:textId="77777777" w:rsidR="00576D38" w:rsidRPr="00BE7702" w:rsidRDefault="00576D38" w:rsidP="00576D3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该模块包括了用户在其个人账户下所能进行的一些功能性的操作。本应用要求用户登录之后才能上传，但未登录状态下仍能在本地编辑创建图画和图册。此外还涉及到了个人密码、个人头像的个性化修改。</w:t>
      </w:r>
    </w:p>
    <w:p w14:paraId="79558BEB" w14:textId="77777777" w:rsidR="00576D38" w:rsidRPr="00BE7702" w:rsidRDefault="00576D38" w:rsidP="00576D38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功能</w:t>
      </w:r>
    </w:p>
    <w:p w14:paraId="26C35592" w14:textId="77777777" w:rsidR="00576D38" w:rsidRPr="00BE7702" w:rsidRDefault="00576D38" w:rsidP="00416C75">
      <w:pPr>
        <w:pStyle w:val="ListParagraph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DengXian" w:eastAsia="DengXian" w:hAnsi="DengXian" w:cs="Helvetica" w:hint="eastAsi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用户登录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013FFDA" w14:textId="77777777" w:rsidR="00576D38" w:rsidRPr="00BE7702" w:rsidRDefault="00576D38" w:rsidP="00416C75">
      <w:pPr>
        <w:pStyle w:val="ListParagraph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DengXian" w:eastAsia="DengXian" w:hAnsi="DengXian" w:cs="Helvetica" w:hint="eastAsi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</w:t>
      </w:r>
      <w:r w:rsidRPr="00BE7702">
        <w:rPr>
          <w:rFonts w:ascii="DengXian" w:eastAsia="DengXian" w:hAnsi="DengXian" w:cs="SimSun"/>
          <w:color w:val="262626"/>
        </w:rPr>
        <w:t>户</w:t>
      </w:r>
      <w:r w:rsidRPr="00BE7702">
        <w:rPr>
          <w:rFonts w:ascii="DengXian" w:eastAsia="DengXian" w:hAnsi="DengXian" w:cs="Helvetica"/>
          <w:color w:val="262626"/>
        </w:rPr>
        <w:t>注册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7F860A6C" w14:textId="7A4B458E" w:rsidR="00576D38" w:rsidRPr="00BE7702" w:rsidRDefault="00576D38" w:rsidP="00416C75">
      <w:pPr>
        <w:pStyle w:val="ListParagraph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修改</w:t>
      </w:r>
      <w:r w:rsidRPr="00BE7702">
        <w:rPr>
          <w:rFonts w:ascii="DengXian" w:eastAsia="DengXian" w:hAnsi="DengXian" w:cs="SimSun"/>
          <w:color w:val="262626"/>
        </w:rPr>
        <w:t>头</w:t>
      </w:r>
      <w:r w:rsidRPr="00BE7702">
        <w:rPr>
          <w:rFonts w:ascii="DengXian" w:eastAsia="DengXian" w:hAnsi="DengXian" w:cs="Helvetica"/>
          <w:color w:val="262626"/>
        </w:rPr>
        <w:t>像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544AD0FC" w14:textId="77777777" w:rsidR="00576D38" w:rsidRPr="00BE7702" w:rsidRDefault="00576D38" w:rsidP="00576D38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模</w:t>
      </w:r>
      <w:r w:rsidRPr="00BE7702">
        <w:rPr>
          <w:rFonts w:ascii="DengXian" w:eastAsia="DengXian" w:hAnsi="DengXian" w:cs="SimSun"/>
        </w:rPr>
        <w:t>块详细设计</w:t>
      </w:r>
    </w:p>
    <w:p w14:paraId="55404836" w14:textId="77777777" w:rsidR="00576D38" w:rsidRPr="00BE7702" w:rsidRDefault="00576D38" w:rsidP="00576D38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用</w:t>
      </w:r>
      <w:r w:rsidRPr="00BE7702">
        <w:rPr>
          <w:rFonts w:ascii="DengXian" w:eastAsia="DengXian" w:hAnsi="DengXian" w:cs="SimSun"/>
        </w:rPr>
        <w:t>户</w:t>
      </w:r>
      <w:r w:rsidRPr="00BE7702">
        <w:rPr>
          <w:rFonts w:ascii="DengXian" w:eastAsia="DengXian" w:hAnsi="DengXian"/>
        </w:rPr>
        <w:t>登</w:t>
      </w:r>
      <w:r w:rsidRPr="00BE7702">
        <w:rPr>
          <w:rFonts w:ascii="DengXian" w:eastAsia="DengXian" w:hAnsi="DengXian" w:cs="SimSun"/>
        </w:rPr>
        <w:t>录</w:t>
      </w:r>
      <w:r w:rsidRPr="00BE7702">
        <w:rPr>
          <w:rFonts w:ascii="DengXian" w:eastAsia="DengXian" w:hAnsi="DengXian"/>
        </w:rPr>
        <w:t>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7D5BCABC" w14:textId="77777777" w:rsidR="00576D38" w:rsidRPr="00BE7702" w:rsidRDefault="00576D38" w:rsidP="00576D38">
      <w:pPr>
        <w:pStyle w:val="Heading4"/>
        <w:rPr>
          <w:rFonts w:ascii="DengXian" w:eastAsia="DengXian" w:hAnsi="DengXian" w:hint="eastAsia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73FC36B2" w14:textId="77777777" w:rsidR="00416C75" w:rsidRPr="00BE7702" w:rsidRDefault="00576D38" w:rsidP="00416C75">
      <w:pPr>
        <w:pStyle w:val="Heading4"/>
        <w:numPr>
          <w:ilvl w:val="0"/>
          <w:numId w:val="15"/>
        </w:numPr>
        <w:rPr>
          <w:rFonts w:ascii="DengXian" w:eastAsia="DengXian" w:hAnsi="DengXian"/>
        </w:rPr>
      </w:pPr>
      <w:r w:rsidRPr="00BE7702">
        <w:rPr>
          <w:rFonts w:ascii="DengXian" w:eastAsia="DengXian" w:hAnsi="DengXian" w:cs="Helvetica"/>
          <w:color w:val="262626"/>
        </w:rPr>
        <w:t>email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382E82F1" w14:textId="2DCB3031" w:rsidR="00576D38" w:rsidRPr="00BE7702" w:rsidRDefault="00576D38" w:rsidP="00416C75">
      <w:pPr>
        <w:pStyle w:val="Heading4"/>
        <w:numPr>
          <w:ilvl w:val="0"/>
          <w:numId w:val="15"/>
        </w:numPr>
        <w:rPr>
          <w:rFonts w:ascii="DengXian" w:eastAsia="DengXian" w:hAnsi="DengXian" w:hint="eastAsia"/>
        </w:rPr>
      </w:pPr>
      <w:r w:rsidRPr="00BE7702">
        <w:rPr>
          <w:rFonts w:ascii="DengXian" w:eastAsia="DengXian" w:hAnsi="DengXian" w:cs="Helvetica"/>
          <w:color w:val="262626"/>
        </w:rPr>
        <w:t>密</w:t>
      </w:r>
      <w:r w:rsidRPr="00BE7702">
        <w:rPr>
          <w:rFonts w:ascii="DengXian" w:eastAsia="DengXian" w:hAnsi="DengXian" w:cs="SimSun"/>
          <w:color w:val="262626"/>
        </w:rPr>
        <w:t>码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76C95F9F" w14:textId="6B6229AB" w:rsidR="00576D38" w:rsidRPr="00BE7702" w:rsidRDefault="00576D38" w:rsidP="00576D3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</w:t>
      </w:r>
      <w:r w:rsidRPr="00BE7702">
        <w:rPr>
          <w:rFonts w:ascii="DengXian" w:eastAsia="DengXian" w:hAnsi="DengXian" w:cs="Helvetica"/>
        </w:rPr>
        <w:t>出</w:t>
      </w:r>
      <w:r w:rsidRPr="00BE7702">
        <w:rPr>
          <w:rFonts w:ascii="DengXian" w:eastAsia="DengXian" w:hAnsi="DengXia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18C01BD4" w14:textId="77777777" w:rsidR="00576D38" w:rsidRPr="00BE7702" w:rsidRDefault="00576D38" w:rsidP="00576D38">
      <w:pPr>
        <w:pStyle w:val="ListParagraph"/>
        <w:numPr>
          <w:ilvl w:val="0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ind w:firstLineChars="0"/>
        <w:rPr>
          <w:rFonts w:ascii="DengXian" w:eastAsia="DengXian" w:hAnsi="DengXian" w:cs="Helvetica" w:hint="eastAsi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是否成功登陆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3B6B9E36" w14:textId="1CF85940" w:rsidR="00576D38" w:rsidRPr="00BE7702" w:rsidRDefault="00576D38" w:rsidP="00576D38">
      <w:pPr>
        <w:pStyle w:val="ListParagraph"/>
        <w:numPr>
          <w:ilvl w:val="0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ind w:firstLineChars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如果登</w:t>
      </w:r>
      <w:r w:rsidRPr="00BE7702">
        <w:rPr>
          <w:rFonts w:ascii="DengXian" w:eastAsia="DengXian" w:hAnsi="DengXian" w:cs="SimSun"/>
          <w:color w:val="262626"/>
        </w:rPr>
        <w:t>录</w:t>
      </w:r>
      <w:r w:rsidRPr="00BE7702">
        <w:rPr>
          <w:rFonts w:ascii="DengXian" w:eastAsia="DengXian" w:hAnsi="DengXian" w:cs="Helvetica"/>
          <w:color w:val="262626"/>
        </w:rPr>
        <w:t>失</w:t>
      </w:r>
      <w:r w:rsidRPr="00BE7702">
        <w:rPr>
          <w:rFonts w:ascii="DengXian" w:eastAsia="DengXian" w:hAnsi="DengXian" w:cs="SimSun"/>
          <w:color w:val="262626"/>
        </w:rPr>
        <w:t>败</w:t>
      </w:r>
      <w:r w:rsidRPr="00BE7702">
        <w:rPr>
          <w:rFonts w:ascii="DengXian" w:eastAsia="DengXian" w:hAnsi="DengXian" w:cs="Helvetica"/>
          <w:color w:val="262626"/>
        </w:rPr>
        <w:t>，将附有相</w:t>
      </w:r>
      <w:r w:rsidRPr="00BE7702">
        <w:rPr>
          <w:rFonts w:ascii="DengXian" w:eastAsia="DengXian" w:hAnsi="DengXian" w:cs="SimSun"/>
          <w:color w:val="262626"/>
        </w:rPr>
        <w:t>应</w:t>
      </w:r>
      <w:r w:rsidRPr="00BE7702">
        <w:rPr>
          <w:rFonts w:ascii="DengXian" w:eastAsia="DengXian" w:hAnsi="DengXian" w:cs="Helvetica"/>
          <w:color w:val="262626"/>
        </w:rPr>
        <w:t>的原因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7F38304" w14:textId="77777777" w:rsidR="00576D38" w:rsidRPr="00BE7702" w:rsidRDefault="00576D38" w:rsidP="00576D3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DengXian" w:eastAsia="DengXian" w:hAnsi="DengXian" w:cs="Helvetica"/>
          <w:color w:val="262626"/>
          <w:sz w:val="32"/>
          <w:szCs w:val="32"/>
        </w:rPr>
      </w:pPr>
    </w:p>
    <w:p w14:paraId="47E59D72" w14:textId="77777777" w:rsidR="00576D38" w:rsidRPr="00BE7702" w:rsidRDefault="00576D38" w:rsidP="00576D38">
      <w:pPr>
        <w:pStyle w:val="Heading4"/>
        <w:rPr>
          <w:rFonts w:ascii="DengXian" w:eastAsia="DengXian" w:hAnsi="DengXian" w:cs="Courier"/>
          <w:noProof/>
          <w:lang w:eastAsia="zh-CN"/>
        </w:rPr>
      </w:pPr>
      <w:r w:rsidRPr="00BE7702">
        <w:rPr>
          <w:rFonts w:ascii="DengXian" w:eastAsia="DengXian" w:hAnsi="DengXian" w:cs="SimSun"/>
        </w:rPr>
        <w:lastRenderedPageBreak/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</w:t>
      </w:r>
    </w:p>
    <w:p w14:paraId="2AA14600" w14:textId="00993330" w:rsidR="00576D38" w:rsidRPr="00BE7702" w:rsidRDefault="00576D38" w:rsidP="00576D3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jc w:val="center"/>
        <w:rPr>
          <w:rFonts w:ascii="DengXian" w:eastAsia="DengXian" w:hAnsi="DengXian" w:cs="Helvetica"/>
          <w:color w:val="262626"/>
          <w:sz w:val="32"/>
          <w:szCs w:val="32"/>
        </w:rPr>
      </w:pPr>
      <w:r w:rsidRPr="00BE7702">
        <w:rPr>
          <w:rFonts w:ascii="DengXian" w:eastAsia="DengXian" w:hAnsi="DengXian" w:cs="Courier"/>
          <w:noProof/>
          <w:color w:val="262626"/>
          <w:sz w:val="32"/>
          <w:szCs w:val="32"/>
        </w:rPr>
        <w:drawing>
          <wp:inline distT="0" distB="0" distL="0" distR="0" wp14:anchorId="104D66F9" wp14:editId="48D8EED5">
            <wp:extent cx="2731494" cy="5279795"/>
            <wp:effectExtent l="0" t="0" r="12065" b="3810"/>
            <wp:docPr id="1073741835" name="Picture 107374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65" cy="529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702">
        <w:rPr>
          <w:rFonts w:ascii="MS Mincho" w:eastAsia="MS Mincho" w:hAnsi="MS Mincho" w:cs="MS Mincho"/>
          <w:color w:val="262626"/>
          <w:sz w:val="32"/>
          <w:szCs w:val="32"/>
        </w:rPr>
        <w:t> </w:t>
      </w:r>
    </w:p>
    <w:p w14:paraId="08073350" w14:textId="77777777" w:rsidR="00576D38" w:rsidRPr="00BE7702" w:rsidRDefault="00576D38" w:rsidP="00576D3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8329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859"/>
        <w:gridCol w:w="1425"/>
        <w:gridCol w:w="1385"/>
      </w:tblGrid>
      <w:tr w:rsidR="00576D38" w:rsidRPr="00BE7702" w14:paraId="70F8C33D" w14:textId="77777777" w:rsidTr="00576D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483837" w14:textId="77777777" w:rsidR="00576D38" w:rsidRPr="00BE7702" w:rsidRDefault="00576D38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5669" w:type="dxa"/>
            <w:gridSpan w:val="3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8A159A4" w14:textId="77777777" w:rsidR="00576D38" w:rsidRPr="00BE7702" w:rsidRDefault="00576D38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login</w:t>
            </w:r>
          </w:p>
        </w:tc>
      </w:tr>
      <w:tr w:rsidR="00576D38" w:rsidRPr="00BE7702" w14:paraId="4967F1CA" w14:textId="27A0A8E3" w:rsidTr="000E02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14"/>
          <w:jc w:val="center"/>
        </w:trPr>
        <w:tc>
          <w:tcPr>
            <w:tcW w:w="2660" w:type="dxa"/>
            <w:vMerge w:val="restart"/>
            <w:tcBorders>
              <w:top w:val="single" w:sz="8" w:space="0" w:color="C1C1C1"/>
              <w:left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266F320" w14:textId="77777777" w:rsidR="00576D38" w:rsidRPr="00BE7702" w:rsidRDefault="00576D38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2859" w:type="dxa"/>
            <w:tcBorders>
              <w:top w:val="single" w:sz="8" w:space="0" w:color="C1C1C1"/>
              <w:left w:val="single" w:sz="8" w:space="0" w:color="C1C1C1"/>
              <w:bottom w:val="single" w:sz="4" w:space="0" w:color="auto"/>
              <w:right w:val="single" w:sz="4" w:space="0" w:color="auto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289BEC3" w14:textId="453AF86C" w:rsidR="00576D38" w:rsidRPr="00BE7702" w:rsidRDefault="000E0272" w:rsidP="000E027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  <w:lang w:eastAsia="zh-CN"/>
              </w:rPr>
              <w:t>字段</w:t>
            </w:r>
          </w:p>
        </w:tc>
        <w:tc>
          <w:tcPr>
            <w:tcW w:w="1425" w:type="dxa"/>
            <w:tcBorders>
              <w:top w:val="single" w:sz="8" w:space="0" w:color="C1C1C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F16D" w14:textId="6C004DC2" w:rsidR="00576D38" w:rsidRPr="00BE7702" w:rsidRDefault="000E0272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 w:hint="eastAsi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  <w:lang w:eastAsia="zh-CN"/>
              </w:rPr>
              <w:t>类型</w:t>
            </w:r>
          </w:p>
        </w:tc>
        <w:tc>
          <w:tcPr>
            <w:tcW w:w="1385" w:type="dxa"/>
            <w:tcBorders>
              <w:top w:val="single" w:sz="8" w:space="0" w:color="C1C1C1"/>
              <w:left w:val="single" w:sz="4" w:space="0" w:color="auto"/>
              <w:bottom w:val="single" w:sz="4" w:space="0" w:color="auto"/>
              <w:right w:val="single" w:sz="8" w:space="0" w:color="C1C1C1"/>
            </w:tcBorders>
            <w:vAlign w:val="center"/>
          </w:tcPr>
          <w:p w14:paraId="597BE567" w14:textId="62B3E9F3" w:rsidR="00576D38" w:rsidRPr="00BE7702" w:rsidRDefault="000E0272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 w:hint="eastAsi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  <w:lang w:eastAsia="zh-CN"/>
              </w:rPr>
              <w:t>描述</w:t>
            </w:r>
          </w:p>
        </w:tc>
      </w:tr>
      <w:tr w:rsidR="000E0272" w:rsidRPr="00BE7702" w14:paraId="4D11D92F" w14:textId="77777777" w:rsidTr="000E027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8"/>
          <w:jc w:val="center"/>
        </w:trPr>
        <w:tc>
          <w:tcPr>
            <w:tcW w:w="2660" w:type="dxa"/>
            <w:vMerge/>
            <w:tcBorders>
              <w:top w:val="single" w:sz="8" w:space="0" w:color="C1C1C1"/>
              <w:left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713F68" w14:textId="77777777" w:rsidR="000E0272" w:rsidRPr="00BE7702" w:rsidRDefault="000E0272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8" w:space="0" w:color="C1C1C1"/>
              <w:bottom w:val="single" w:sz="4" w:space="0" w:color="auto"/>
              <w:right w:val="single" w:sz="4" w:space="0" w:color="auto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19A735C" w14:textId="42541879" w:rsidR="000E0272" w:rsidRPr="00BE7702" w:rsidRDefault="000E0272" w:rsidP="000E027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email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896EB" w14:textId="5D394F1F" w:rsidR="000E0272" w:rsidRPr="00BE7702" w:rsidRDefault="000E0272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String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C1C1C1"/>
            </w:tcBorders>
            <w:vAlign w:val="center"/>
          </w:tcPr>
          <w:p w14:paraId="74D29101" w14:textId="18003D4D" w:rsidR="000E0272" w:rsidRPr="00BE7702" w:rsidRDefault="000E0272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 w:hint="eastAsi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 w:hint="eastAsia"/>
                <w:color w:val="262626"/>
                <w:lang w:eastAsia="zh-CN"/>
              </w:rPr>
              <w:t>邮箱</w:t>
            </w:r>
          </w:p>
        </w:tc>
      </w:tr>
      <w:tr w:rsidR="00576D38" w:rsidRPr="00BE7702" w14:paraId="21B0C4F1" w14:textId="26221C8E" w:rsidTr="00576D3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29"/>
          <w:jc w:val="center"/>
        </w:trPr>
        <w:tc>
          <w:tcPr>
            <w:tcW w:w="2660" w:type="dxa"/>
            <w:vMerge/>
            <w:tcBorders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37CD2D" w14:textId="77777777" w:rsidR="00576D38" w:rsidRPr="00BE7702" w:rsidRDefault="00576D38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8" w:space="0" w:color="C1C1C1"/>
              <w:bottom w:val="single" w:sz="8" w:space="0" w:color="C1C1C1"/>
              <w:right w:val="single" w:sz="4" w:space="0" w:color="auto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6C6FBAE" w14:textId="27163E32" w:rsidR="00576D38" w:rsidRPr="00BE7702" w:rsidRDefault="000E0272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password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8" w:space="0" w:color="C1C1C1"/>
              <w:right w:val="single" w:sz="4" w:space="0" w:color="auto"/>
            </w:tcBorders>
            <w:vAlign w:val="center"/>
          </w:tcPr>
          <w:p w14:paraId="7AB23539" w14:textId="42B8C3AC" w:rsidR="00576D38" w:rsidRPr="00BE7702" w:rsidRDefault="000E0272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String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8" w:space="0" w:color="C1C1C1"/>
              <w:right w:val="single" w:sz="8" w:space="0" w:color="C1C1C1"/>
            </w:tcBorders>
            <w:vAlign w:val="center"/>
          </w:tcPr>
          <w:p w14:paraId="05AE2D5C" w14:textId="4D45DCFC" w:rsidR="00576D38" w:rsidRPr="00BE7702" w:rsidRDefault="000E0272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密码</w:t>
            </w:r>
          </w:p>
        </w:tc>
      </w:tr>
      <w:tr w:rsidR="00576D38" w:rsidRPr="00BE7702" w14:paraId="68310DC3" w14:textId="77777777" w:rsidTr="00576D3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B3C001" w14:textId="77777777" w:rsidR="00576D38" w:rsidRPr="00BE7702" w:rsidRDefault="00576D38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5669" w:type="dxa"/>
            <w:gridSpan w:val="3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D9B63D" w14:textId="77777777" w:rsidR="00576D38" w:rsidRPr="00BE7702" w:rsidRDefault="00576D38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isSuccess, message</w:t>
            </w:r>
          </w:p>
        </w:tc>
      </w:tr>
      <w:tr w:rsidR="00576D38" w:rsidRPr="00BE7702" w14:paraId="5E5F4113" w14:textId="77777777" w:rsidTr="00576D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CE9D63F" w14:textId="77777777" w:rsidR="00576D38" w:rsidRPr="00BE7702" w:rsidRDefault="00576D38" w:rsidP="00576D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5669" w:type="dxa"/>
            <w:gridSpan w:val="3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1CCF1A5" w14:textId="77777777" w:rsidR="00576D38" w:rsidRPr="00BE7702" w:rsidRDefault="00576D38" w:rsidP="000E027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网络连接失败</w:t>
            </w:r>
          </w:p>
        </w:tc>
      </w:tr>
    </w:tbl>
    <w:p w14:paraId="075052BE" w14:textId="77777777" w:rsidR="00576D38" w:rsidRPr="00BE7702" w:rsidRDefault="00576D38" w:rsidP="00576D38">
      <w:pPr>
        <w:widowControl w:val="0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  <w:sz w:val="32"/>
          <w:szCs w:val="32"/>
        </w:rPr>
      </w:pPr>
      <w:r w:rsidRPr="00BE7702">
        <w:rPr>
          <w:rFonts w:ascii="MS Mincho" w:eastAsia="MS Mincho" w:hAnsi="MS Mincho" w:cs="MS Mincho"/>
          <w:color w:val="262626"/>
          <w:sz w:val="32"/>
          <w:szCs w:val="32"/>
        </w:rPr>
        <w:t> </w:t>
      </w:r>
    </w:p>
    <w:p w14:paraId="2F82F886" w14:textId="77777777" w:rsidR="00576D38" w:rsidRPr="00BE7702" w:rsidRDefault="00576D38" w:rsidP="00CF6BA1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用</w:t>
      </w:r>
      <w:r w:rsidRPr="00BE7702">
        <w:rPr>
          <w:rFonts w:ascii="DengXian" w:eastAsia="DengXian" w:hAnsi="DengXian" w:cs="SimSun"/>
        </w:rPr>
        <w:t>户</w:t>
      </w:r>
      <w:r w:rsidRPr="00BE7702">
        <w:rPr>
          <w:rFonts w:ascii="DengXian" w:eastAsia="DengXian" w:hAnsi="DengXian"/>
        </w:rPr>
        <w:t>注册的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6686F607" w14:textId="77777777" w:rsidR="00416C75" w:rsidRPr="00BE7702" w:rsidRDefault="00576D38" w:rsidP="00416C75">
      <w:pPr>
        <w:pStyle w:val="Heading4"/>
        <w:rPr>
          <w:rFonts w:ascii="DengXian" w:eastAsia="DengXian" w:hAnsi="DengXian" w:hint="eastAsia"/>
        </w:rPr>
      </w:pPr>
      <w:r w:rsidRPr="00BE7702">
        <w:rPr>
          <w:rFonts w:ascii="DengXian" w:eastAsia="DengXian" w:hAnsi="DengXian"/>
        </w:rPr>
        <w:t>输入项</w:t>
      </w:r>
      <w:r w:rsidRPr="00BE7702">
        <w:rPr>
          <w:rFonts w:ascii="MS Mincho" w:eastAsia="MS Mincho" w:hAnsi="MS Mincho" w:cs="MS Mincho"/>
        </w:rPr>
        <w:t> </w:t>
      </w:r>
    </w:p>
    <w:p w14:paraId="5E91C26C" w14:textId="272E6494" w:rsidR="00576D38" w:rsidRPr="00BE7702" w:rsidRDefault="00576D38" w:rsidP="00416C75">
      <w:pPr>
        <w:pStyle w:val="Heading4"/>
        <w:numPr>
          <w:ilvl w:val="2"/>
          <w:numId w:val="19"/>
        </w:numPr>
        <w:rPr>
          <w:rFonts w:ascii="DengXian" w:eastAsia="DengXian" w:hAnsi="DengXian"/>
        </w:rPr>
      </w:pPr>
      <w:r w:rsidRPr="00BE7702">
        <w:rPr>
          <w:rFonts w:ascii="DengXian" w:eastAsia="DengXian" w:hAnsi="DengXian" w:cs="Helvetica"/>
          <w:color w:val="262626"/>
        </w:rPr>
        <w:t>用户名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8DC8194" w14:textId="77777777" w:rsidR="00576D38" w:rsidRPr="00BE7702" w:rsidRDefault="00576D38" w:rsidP="00416C75">
      <w:pPr>
        <w:widowControl w:val="0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邮箱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5E63C429" w14:textId="77777777" w:rsidR="00576D38" w:rsidRPr="00BE7702" w:rsidRDefault="00576D38" w:rsidP="00416C75">
      <w:pPr>
        <w:widowControl w:val="0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lastRenderedPageBreak/>
        <w:t>密码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346937FB" w14:textId="77777777" w:rsidR="00576D38" w:rsidRPr="00BE7702" w:rsidRDefault="00576D38" w:rsidP="00416C75">
      <w:pPr>
        <w:widowControl w:val="0"/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确认密码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43955EEA" w14:textId="77777777" w:rsidR="00576D38" w:rsidRPr="00BE7702" w:rsidRDefault="00576D38" w:rsidP="00CF6BA1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546722D4" w14:textId="77777777" w:rsidR="00576D38" w:rsidRPr="00BE7702" w:rsidRDefault="00576D38" w:rsidP="00416C75">
      <w:pPr>
        <w:widowControl w:val="0"/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是否注册成功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3B00778" w14:textId="77777777" w:rsidR="00576D38" w:rsidRPr="00BE7702" w:rsidRDefault="00576D38" w:rsidP="00416C75">
      <w:pPr>
        <w:widowControl w:val="0"/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DengXian" w:eastAsia="DengXian" w:hAnsi="DengXian" w:cs="Helvetica"/>
          <w:color w:val="262626"/>
          <w:sz w:val="32"/>
          <w:szCs w:val="32"/>
        </w:rPr>
      </w:pPr>
      <w:r w:rsidRPr="00BE7702">
        <w:rPr>
          <w:rFonts w:ascii="DengXian" w:eastAsia="DengXian" w:hAnsi="DengXian" w:cs="Helvetica"/>
          <w:color w:val="262626"/>
        </w:rPr>
        <w:t>如果注册失败，将附有相应的原因</w:t>
      </w:r>
      <w:r w:rsidRPr="00BE7702">
        <w:rPr>
          <w:rFonts w:ascii="MS Mincho" w:eastAsia="MS Mincho" w:hAnsi="MS Mincho" w:cs="MS Mincho"/>
          <w:color w:val="262626"/>
          <w:sz w:val="32"/>
          <w:szCs w:val="32"/>
        </w:rPr>
        <w:t> </w:t>
      </w:r>
    </w:p>
    <w:p w14:paraId="2DA77CC3" w14:textId="77777777" w:rsidR="00CF6BA1" w:rsidRPr="00BE7702" w:rsidRDefault="00576D38" w:rsidP="00CF6BA1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</w:t>
      </w:r>
    </w:p>
    <w:p w14:paraId="631B4203" w14:textId="5436D2B6" w:rsidR="00576D38" w:rsidRPr="00BE7702" w:rsidRDefault="00CF6BA1" w:rsidP="00CF6BA1">
      <w:pPr>
        <w:pStyle w:val="Heading4"/>
        <w:numPr>
          <w:ilvl w:val="0"/>
          <w:numId w:val="0"/>
        </w:numPr>
        <w:jc w:val="center"/>
        <w:rPr>
          <w:rFonts w:ascii="DengXian" w:eastAsia="DengXian" w:hAnsi="DengXian"/>
        </w:rPr>
      </w:pPr>
      <w:r w:rsidRPr="00BE7702">
        <w:rPr>
          <w:rFonts w:ascii="DengXian" w:eastAsia="DengXian" w:hAnsi="DengXian" w:cs="Courier"/>
          <w:noProof/>
        </w:rPr>
        <w:drawing>
          <wp:inline distT="0" distB="0" distL="0" distR="0" wp14:anchorId="70EB848D" wp14:editId="1648FF53">
            <wp:extent cx="3502025" cy="3959225"/>
            <wp:effectExtent l="0" t="0" r="3175" b="3175"/>
            <wp:docPr id="1073741834" name="Picture 107374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D38" w:rsidRPr="00BE7702">
        <w:rPr>
          <w:rFonts w:ascii="MS Mincho" w:eastAsia="MS Mincho" w:hAnsi="MS Mincho" w:cs="MS Mincho"/>
        </w:rPr>
        <w:t> </w:t>
      </w:r>
    </w:p>
    <w:p w14:paraId="27C04881" w14:textId="77777777" w:rsidR="00576D38" w:rsidRPr="00BE7702" w:rsidRDefault="00576D38" w:rsidP="00CF6BA1">
      <w:pPr>
        <w:pStyle w:val="Heading4"/>
        <w:rPr>
          <w:rFonts w:ascii="DengXian" w:eastAsia="DengXian" w:hAnsi="DengXian" w:cs="MS Mincho"/>
          <w:lang w:eastAsia="zh-C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835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12"/>
        <w:gridCol w:w="145"/>
        <w:gridCol w:w="2663"/>
        <w:gridCol w:w="1402"/>
        <w:gridCol w:w="1532"/>
      </w:tblGrid>
      <w:tr w:rsidR="00CF6BA1" w:rsidRPr="00BE7702" w14:paraId="02C4C9DD" w14:textId="77777777" w:rsidTr="00CF6BA1">
        <w:tblPrEx>
          <w:tblCellMar>
            <w:top w:w="0" w:type="dxa"/>
            <w:bottom w:w="0" w:type="dxa"/>
          </w:tblCellMar>
        </w:tblPrEx>
        <w:tc>
          <w:tcPr>
            <w:tcW w:w="2757" w:type="dxa"/>
            <w:gridSpan w:val="2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47905F0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5597" w:type="dxa"/>
            <w:gridSpan w:val="3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1E5AA59" w14:textId="3707494A" w:rsidR="00CF6BA1" w:rsidRPr="00BE7702" w:rsidRDefault="00CF6BA1" w:rsidP="00CF6B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1440" w:hanging="1440"/>
              <w:rPr>
                <w:rFonts w:ascii="DengXian" w:eastAsia="DengXian" w:hAnsi="DengXian" w:cs="Helvetica" w:hint="eastAsia"/>
                <w:b/>
                <w:bCs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  <w:lang w:eastAsia="zh-CN"/>
              </w:rPr>
              <w:t>R</w:t>
            </w:r>
            <w:r w:rsidRPr="00BE7702">
              <w:rPr>
                <w:rFonts w:ascii="DengXian" w:eastAsia="DengXian" w:hAnsi="DengXian" w:cs="Helvetica" w:hint="eastAsia"/>
                <w:b/>
                <w:bCs/>
                <w:color w:val="262626"/>
                <w:lang w:eastAsia="zh-CN"/>
              </w:rPr>
              <w:t>egister</w:t>
            </w:r>
          </w:p>
        </w:tc>
      </w:tr>
      <w:tr w:rsidR="00CF6BA1" w:rsidRPr="00BE7702" w14:paraId="6CF8D881" w14:textId="77777777" w:rsidTr="00CF6BA1">
        <w:tblPrEx>
          <w:jc w:val="center"/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2612" w:type="dxa"/>
            <w:vMerge w:val="restart"/>
            <w:tcBorders>
              <w:top w:val="single" w:sz="8" w:space="0" w:color="C1C1C1"/>
              <w:left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280D93C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2808" w:type="dxa"/>
            <w:gridSpan w:val="2"/>
            <w:tcBorders>
              <w:top w:val="single" w:sz="8" w:space="0" w:color="C1C1C1"/>
              <w:left w:val="single" w:sz="8" w:space="0" w:color="C1C1C1"/>
              <w:bottom w:val="single" w:sz="4" w:space="0" w:color="auto"/>
              <w:right w:val="single" w:sz="4" w:space="0" w:color="auto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41AA43F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  <w:lang w:eastAsia="zh-CN"/>
              </w:rPr>
              <w:t>字段</w:t>
            </w:r>
          </w:p>
        </w:tc>
        <w:tc>
          <w:tcPr>
            <w:tcW w:w="1402" w:type="dxa"/>
            <w:tcBorders>
              <w:top w:val="single" w:sz="8" w:space="0" w:color="C1C1C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BE05F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 w:hint="eastAsi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  <w:lang w:eastAsia="zh-CN"/>
              </w:rPr>
              <w:t>类型</w:t>
            </w:r>
          </w:p>
        </w:tc>
        <w:tc>
          <w:tcPr>
            <w:tcW w:w="1532" w:type="dxa"/>
            <w:tcBorders>
              <w:top w:val="single" w:sz="8" w:space="0" w:color="C1C1C1"/>
              <w:left w:val="single" w:sz="4" w:space="0" w:color="auto"/>
              <w:bottom w:val="single" w:sz="4" w:space="0" w:color="auto"/>
              <w:right w:val="single" w:sz="8" w:space="0" w:color="C1C1C1"/>
            </w:tcBorders>
            <w:vAlign w:val="center"/>
          </w:tcPr>
          <w:p w14:paraId="317B9466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 w:hint="eastAsi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  <w:lang w:eastAsia="zh-CN"/>
              </w:rPr>
              <w:t>描述</w:t>
            </w:r>
          </w:p>
        </w:tc>
      </w:tr>
      <w:tr w:rsidR="00CF6BA1" w:rsidRPr="00BE7702" w14:paraId="015C4C41" w14:textId="77777777" w:rsidTr="00CF6BA1">
        <w:tblPrEx>
          <w:jc w:val="center"/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70"/>
          <w:jc w:val="center"/>
        </w:trPr>
        <w:tc>
          <w:tcPr>
            <w:tcW w:w="2612" w:type="dxa"/>
            <w:vMerge/>
            <w:tcBorders>
              <w:top w:val="single" w:sz="8" w:space="0" w:color="C1C1C1"/>
              <w:left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7DA2FD4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8" w:space="0" w:color="C1C1C1"/>
              <w:bottom w:val="single" w:sz="4" w:space="0" w:color="auto"/>
              <w:right w:val="single" w:sz="4" w:space="0" w:color="auto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869941B" w14:textId="2C8D153A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  <w:lang w:eastAsia="zh-CN"/>
              </w:rPr>
              <w:t>Username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3C394" w14:textId="3B740EB0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  <w:lang w:eastAsia="zh-CN"/>
              </w:rPr>
              <w:t>String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C1C1C1"/>
            </w:tcBorders>
            <w:vAlign w:val="center"/>
          </w:tcPr>
          <w:p w14:paraId="5F52AA4E" w14:textId="6E644DC0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 w:hint="eastAsi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  <w:lang w:eastAsia="zh-CN"/>
              </w:rPr>
              <w:t>用户名</w:t>
            </w:r>
          </w:p>
        </w:tc>
      </w:tr>
      <w:tr w:rsidR="00CF6BA1" w:rsidRPr="00BE7702" w14:paraId="455BE2D5" w14:textId="77777777" w:rsidTr="00CF6BA1">
        <w:tblPrEx>
          <w:jc w:val="center"/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99"/>
          <w:jc w:val="center"/>
        </w:trPr>
        <w:tc>
          <w:tcPr>
            <w:tcW w:w="2612" w:type="dxa"/>
            <w:vMerge/>
            <w:tcBorders>
              <w:top w:val="single" w:sz="8" w:space="0" w:color="C1C1C1"/>
              <w:left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BD112D8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8" w:space="0" w:color="C1C1C1"/>
              <w:bottom w:val="single" w:sz="4" w:space="0" w:color="auto"/>
              <w:right w:val="single" w:sz="4" w:space="0" w:color="auto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ECCB7D2" w14:textId="1871ACE3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  <w:lang w:eastAsia="zh-CN"/>
              </w:rPr>
              <w:t>ConfirmPassword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4B479" w14:textId="5C02341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  <w:lang w:eastAsia="zh-CN"/>
              </w:rPr>
              <w:t>String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C1C1C1"/>
            </w:tcBorders>
            <w:vAlign w:val="center"/>
          </w:tcPr>
          <w:p w14:paraId="757C8735" w14:textId="2D93726D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 w:hint="eastAsi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  <w:lang w:eastAsia="zh-CN"/>
              </w:rPr>
              <w:t>确认密码</w:t>
            </w:r>
          </w:p>
        </w:tc>
      </w:tr>
      <w:tr w:rsidR="00CF6BA1" w:rsidRPr="00BE7702" w14:paraId="57E65574" w14:textId="77777777" w:rsidTr="00CF6BA1">
        <w:tblPrEx>
          <w:jc w:val="center"/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8"/>
          <w:jc w:val="center"/>
        </w:trPr>
        <w:tc>
          <w:tcPr>
            <w:tcW w:w="2612" w:type="dxa"/>
            <w:vMerge/>
            <w:tcBorders>
              <w:top w:val="single" w:sz="8" w:space="0" w:color="C1C1C1"/>
              <w:left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196C9B2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8" w:space="0" w:color="C1C1C1"/>
              <w:bottom w:val="single" w:sz="4" w:space="0" w:color="auto"/>
              <w:right w:val="single" w:sz="4" w:space="0" w:color="auto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0C47CD2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email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53EE1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String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C1C1C1"/>
            </w:tcBorders>
            <w:vAlign w:val="center"/>
          </w:tcPr>
          <w:p w14:paraId="677A3F96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 w:hint="eastAsia"/>
                <w:color w:val="262626"/>
                <w:lang w:eastAsia="zh-CN"/>
              </w:rPr>
            </w:pPr>
            <w:r w:rsidRPr="00BE7702">
              <w:rPr>
                <w:rFonts w:ascii="DengXian" w:eastAsia="DengXian" w:hAnsi="DengXian" w:cs="Helvetica" w:hint="eastAsia"/>
                <w:color w:val="262626"/>
                <w:lang w:eastAsia="zh-CN"/>
              </w:rPr>
              <w:t>邮箱</w:t>
            </w:r>
          </w:p>
        </w:tc>
      </w:tr>
      <w:tr w:rsidR="00CF6BA1" w:rsidRPr="00BE7702" w14:paraId="2F806AD4" w14:textId="77777777" w:rsidTr="00CF6BA1">
        <w:tblPrEx>
          <w:jc w:val="center"/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29"/>
          <w:jc w:val="center"/>
        </w:trPr>
        <w:tc>
          <w:tcPr>
            <w:tcW w:w="2612" w:type="dxa"/>
            <w:vMerge/>
            <w:tcBorders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691590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8" w:space="0" w:color="C1C1C1"/>
              <w:bottom w:val="single" w:sz="8" w:space="0" w:color="C1C1C1"/>
              <w:right w:val="single" w:sz="4" w:space="0" w:color="auto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C6D07A8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password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8" w:space="0" w:color="C1C1C1"/>
              <w:right w:val="single" w:sz="4" w:space="0" w:color="auto"/>
            </w:tcBorders>
            <w:vAlign w:val="center"/>
          </w:tcPr>
          <w:p w14:paraId="2DCBA9C6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String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8" w:space="0" w:color="C1C1C1"/>
              <w:right w:val="single" w:sz="8" w:space="0" w:color="C1C1C1"/>
            </w:tcBorders>
            <w:vAlign w:val="center"/>
          </w:tcPr>
          <w:p w14:paraId="793CE093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密码</w:t>
            </w:r>
          </w:p>
        </w:tc>
      </w:tr>
      <w:tr w:rsidR="00CF6BA1" w:rsidRPr="00BE7702" w14:paraId="27BFA648" w14:textId="77777777" w:rsidTr="00CF6BA1">
        <w:tblPrEx>
          <w:jc w:val="center"/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1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C8F1191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5742" w:type="dxa"/>
            <w:gridSpan w:val="4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7A1DD9D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isSuccess, message</w:t>
            </w:r>
          </w:p>
        </w:tc>
      </w:tr>
      <w:tr w:rsidR="00CF6BA1" w:rsidRPr="00BE7702" w14:paraId="3EF38351" w14:textId="77777777" w:rsidTr="00CF6BA1">
        <w:tblPrEx>
          <w:jc w:val="center"/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1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5ACE40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5742" w:type="dxa"/>
            <w:gridSpan w:val="4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CA772FE" w14:textId="77777777" w:rsidR="00CF6BA1" w:rsidRPr="00BE7702" w:rsidRDefault="00CF6BA1" w:rsidP="00416C7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网络连接失败</w:t>
            </w:r>
          </w:p>
        </w:tc>
      </w:tr>
    </w:tbl>
    <w:p w14:paraId="5B89CC7F" w14:textId="0C999193" w:rsidR="00576D38" w:rsidRPr="00BE7702" w:rsidRDefault="00576D38" w:rsidP="00CF6BA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DengXian" w:eastAsia="DengXian" w:hAnsi="DengXian" w:cs="Helvetica" w:hint="eastAsia"/>
          <w:color w:val="262626"/>
          <w:sz w:val="32"/>
          <w:szCs w:val="32"/>
          <w:lang w:eastAsia="zh-CN"/>
        </w:rPr>
      </w:pPr>
    </w:p>
    <w:p w14:paraId="507715BA" w14:textId="77777777" w:rsidR="00576D38" w:rsidRPr="00BE7702" w:rsidRDefault="00576D38" w:rsidP="00CF6BA1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修改</w:t>
      </w:r>
      <w:r w:rsidRPr="00BE7702">
        <w:rPr>
          <w:rFonts w:ascii="DengXian" w:eastAsia="DengXian" w:hAnsi="DengXian" w:cs="SimSun"/>
        </w:rPr>
        <w:t>头</w:t>
      </w:r>
      <w:r w:rsidRPr="00BE7702">
        <w:rPr>
          <w:rFonts w:ascii="DengXian" w:eastAsia="DengXian" w:hAnsi="DengXian"/>
        </w:rPr>
        <w:t>像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03896880" w14:textId="77777777" w:rsidR="00576D38" w:rsidRPr="00BE7702" w:rsidRDefault="00576D38" w:rsidP="00CF6BA1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输入项</w:t>
      </w:r>
      <w:r w:rsidRPr="00BE7702">
        <w:rPr>
          <w:rFonts w:ascii="MS Mincho" w:eastAsia="MS Mincho" w:hAnsi="MS Mincho" w:cs="MS Mincho"/>
        </w:rPr>
        <w:t> </w:t>
      </w:r>
    </w:p>
    <w:p w14:paraId="497AA781" w14:textId="7A117A6C" w:rsidR="00576D38" w:rsidRPr="00BE7702" w:rsidRDefault="004E3741" w:rsidP="004E374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  <w:lang w:eastAsia="zh-CN"/>
        </w:rPr>
        <w:t xml:space="preserve">    </w:t>
      </w:r>
      <w:r w:rsidRPr="00BE7702">
        <w:rPr>
          <w:rFonts w:ascii="DengXian" w:eastAsia="DengXian" w:hAnsi="DengXian" w:cs="Helvetica"/>
          <w:color w:val="262626"/>
        </w:rPr>
        <w:t>1</w:t>
      </w:r>
      <w:r w:rsidRPr="00BE7702">
        <w:rPr>
          <w:rFonts w:ascii="DengXian" w:eastAsia="DengXian" w:hAnsi="DengXian" w:cs="Helvetica"/>
          <w:color w:val="262626"/>
        </w:rPr>
        <w:t xml:space="preserve">) </w:t>
      </w:r>
      <w:r w:rsidR="00576D38" w:rsidRPr="00BE7702">
        <w:rPr>
          <w:rFonts w:ascii="DengXian" w:eastAsia="DengXian" w:hAnsi="DengXian" w:cs="Helvetica"/>
          <w:color w:val="262626"/>
        </w:rPr>
        <w:t>session</w:t>
      </w:r>
      <w:r w:rsidR="00576D38" w:rsidRPr="00BE7702">
        <w:rPr>
          <w:rFonts w:ascii="MS Mincho" w:eastAsia="MS Mincho" w:hAnsi="MS Mincho" w:cs="MS Mincho"/>
          <w:color w:val="262626"/>
        </w:rPr>
        <w:t> </w:t>
      </w:r>
    </w:p>
    <w:p w14:paraId="0178D1C4" w14:textId="0B9272D4" w:rsidR="00576D38" w:rsidRPr="00BE7702" w:rsidRDefault="004E3741" w:rsidP="004E374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DengXian" w:eastAsia="DengXian" w:hAnsi="DengXian" w:cs="Helvetica"/>
          <w:color w:val="262626"/>
          <w:sz w:val="32"/>
          <w:szCs w:val="32"/>
        </w:rPr>
      </w:pPr>
      <w:r w:rsidRPr="00BE7702">
        <w:rPr>
          <w:rFonts w:ascii="DengXian" w:eastAsia="DengXian" w:hAnsi="DengXian" w:cs="Helvetica"/>
          <w:color w:val="262626"/>
          <w:lang w:eastAsia="zh-CN"/>
        </w:rPr>
        <w:lastRenderedPageBreak/>
        <w:t xml:space="preserve">    </w:t>
      </w:r>
      <w:r w:rsidR="00416C75" w:rsidRPr="00BE7702">
        <w:rPr>
          <w:rFonts w:ascii="DengXian" w:eastAsia="DengXian" w:hAnsi="DengXian" w:cs="Helvetica"/>
          <w:color w:val="262626"/>
        </w:rPr>
        <w:t xml:space="preserve">2) </w:t>
      </w:r>
      <w:r w:rsidR="00576D38" w:rsidRPr="00BE7702">
        <w:rPr>
          <w:rFonts w:ascii="DengXian" w:eastAsia="DengXian" w:hAnsi="DengXian" w:cs="Helvetica"/>
          <w:color w:val="262626"/>
        </w:rPr>
        <w:t>图片</w:t>
      </w:r>
      <w:r w:rsidR="00576D38" w:rsidRPr="00BE7702">
        <w:rPr>
          <w:rFonts w:ascii="MS Mincho" w:eastAsia="MS Mincho" w:hAnsi="MS Mincho" w:cs="MS Mincho"/>
          <w:color w:val="262626"/>
          <w:sz w:val="32"/>
          <w:szCs w:val="32"/>
        </w:rPr>
        <w:t> </w:t>
      </w:r>
    </w:p>
    <w:p w14:paraId="7A725CEF" w14:textId="77777777" w:rsidR="00CF6BA1" w:rsidRPr="00BE7702" w:rsidRDefault="00576D38" w:rsidP="00CF6BA1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  </w:t>
      </w:r>
    </w:p>
    <w:p w14:paraId="1313EDC6" w14:textId="6BE892BF" w:rsidR="00576D38" w:rsidRPr="00BE7702" w:rsidRDefault="00576D38" w:rsidP="00416C75">
      <w:pPr>
        <w:pStyle w:val="ListParagraph"/>
        <w:numPr>
          <w:ilvl w:val="0"/>
          <w:numId w:val="20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rPr>
          <w:rFonts w:ascii="DengXian" w:eastAsia="DengXian" w:hAnsi="DengXian" w:cs="Helvetica"/>
          <w:color w:val="262626"/>
          <w:lang w:eastAsia="en-US"/>
        </w:rPr>
      </w:pPr>
      <w:r w:rsidRPr="00BE7702">
        <w:rPr>
          <w:rFonts w:ascii="DengXian" w:eastAsia="DengXian" w:hAnsi="DengXian" w:cs="Helvetica"/>
          <w:color w:val="262626"/>
        </w:rPr>
        <w:t>是否更改成功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B09A287" w14:textId="77777777" w:rsidR="00B26BA3" w:rsidRPr="00BE7702" w:rsidRDefault="00B26BA3" w:rsidP="00B26BA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DengXian" w:eastAsia="DengXian" w:hAnsi="DengXian" w:cs="Helvetica"/>
          <w:color w:val="262626"/>
          <w:sz w:val="32"/>
          <w:szCs w:val="32"/>
          <w:lang w:eastAsia="zh-CN"/>
        </w:rPr>
      </w:pPr>
    </w:p>
    <w:p w14:paraId="5BACCED0" w14:textId="77777777" w:rsidR="00B26BA3" w:rsidRPr="00BE7702" w:rsidRDefault="00B26BA3" w:rsidP="00B26BA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DengXian" w:eastAsia="DengXian" w:hAnsi="DengXian" w:cs="Helvetica" w:hint="eastAsia"/>
          <w:color w:val="262626"/>
          <w:sz w:val="32"/>
          <w:szCs w:val="32"/>
        </w:rPr>
      </w:pPr>
    </w:p>
    <w:p w14:paraId="5E7FFE2E" w14:textId="77777777" w:rsidR="004E3741" w:rsidRPr="00BE7702" w:rsidRDefault="00576D38" w:rsidP="00CF6BA1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lastRenderedPageBreak/>
        <w:t>逻辑</w:t>
      </w:r>
      <w:r w:rsidRPr="00BE7702">
        <w:rPr>
          <w:rFonts w:ascii="DengXian" w:eastAsia="DengXian" w:hAnsi="DengXian"/>
        </w:rPr>
        <w:t>流程</w:t>
      </w:r>
    </w:p>
    <w:p w14:paraId="7E9586CA" w14:textId="6F4712EF" w:rsidR="00576D38" w:rsidRPr="00BE7702" w:rsidRDefault="00576D38" w:rsidP="004E3741">
      <w:pPr>
        <w:pStyle w:val="Heading4"/>
        <w:numPr>
          <w:ilvl w:val="0"/>
          <w:numId w:val="0"/>
        </w:numPr>
        <w:ind w:left="864"/>
        <w:jc w:val="center"/>
        <w:rPr>
          <w:rFonts w:ascii="DengXian" w:eastAsia="DengXian" w:hAnsi="DengXian"/>
        </w:rPr>
      </w:pPr>
      <w:r w:rsidRPr="00BE7702">
        <w:rPr>
          <w:rFonts w:ascii="MS Mincho" w:eastAsia="MS Mincho" w:hAnsi="MS Mincho" w:cs="MS Mincho"/>
        </w:rPr>
        <w:t>  </w:t>
      </w:r>
      <w:r w:rsidRPr="00BE7702">
        <w:rPr>
          <w:rFonts w:ascii="DengXian" w:eastAsia="DengXian" w:hAnsi="DengXian" w:cs="Courier"/>
          <w:noProof/>
        </w:rPr>
        <w:drawing>
          <wp:inline distT="0" distB="0" distL="0" distR="0" wp14:anchorId="61175876" wp14:editId="34098535">
            <wp:extent cx="2499995" cy="7062470"/>
            <wp:effectExtent l="0" t="0" r="0" b="0"/>
            <wp:docPr id="1073741833" name="Picture 107374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70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702">
        <w:rPr>
          <w:rFonts w:ascii="MS Mincho" w:eastAsia="MS Mincho" w:hAnsi="MS Mincho" w:cs="MS Mincho"/>
        </w:rPr>
        <w:t> </w:t>
      </w:r>
    </w:p>
    <w:p w14:paraId="4960F220" w14:textId="77777777" w:rsidR="00576D38" w:rsidRPr="00BE7702" w:rsidRDefault="00576D38" w:rsidP="00CF6BA1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8613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778"/>
      </w:tblGrid>
      <w:tr w:rsidR="00BE7702" w:rsidRPr="00BE7702" w14:paraId="06D44686" w14:textId="77777777" w:rsidTr="004E3741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73585BA" w14:textId="77777777" w:rsidR="00576D38" w:rsidRPr="00BE7702" w:rsidRDefault="00576D38" w:rsidP="004E374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577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B57EAB7" w14:textId="77777777" w:rsidR="00576D38" w:rsidRPr="00BE7702" w:rsidRDefault="00576D38" w:rsidP="004E374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changeAvatar</w:t>
            </w:r>
          </w:p>
        </w:tc>
      </w:tr>
      <w:tr w:rsidR="00BE7702" w:rsidRPr="00BE7702" w14:paraId="75413055" w14:textId="77777777" w:rsidTr="004E374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8A24691" w14:textId="77777777" w:rsidR="00576D38" w:rsidRPr="00BE7702" w:rsidRDefault="00576D38" w:rsidP="004E374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577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479F1E2" w14:textId="77777777" w:rsidR="00576D38" w:rsidRPr="00BE7702" w:rsidRDefault="00576D38" w:rsidP="004E374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 xml:space="preserve">session/String/session    image/UIImage/头像 </w:t>
            </w:r>
          </w:p>
        </w:tc>
      </w:tr>
      <w:tr w:rsidR="004E3741" w:rsidRPr="00BE7702" w14:paraId="31FB946B" w14:textId="77777777" w:rsidTr="004E374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0E826C9" w14:textId="77777777" w:rsidR="00576D38" w:rsidRPr="00BE7702" w:rsidRDefault="00576D38" w:rsidP="004E374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577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24DB3D" w14:textId="77777777" w:rsidR="00576D38" w:rsidRPr="00BE7702" w:rsidRDefault="00576D38" w:rsidP="004E374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Bool, 是否成功</w:t>
            </w:r>
          </w:p>
        </w:tc>
      </w:tr>
      <w:tr w:rsidR="004E3741" w:rsidRPr="00BE7702" w14:paraId="53C200AC" w14:textId="77777777" w:rsidTr="004E3741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B799DDF" w14:textId="77777777" w:rsidR="00576D38" w:rsidRPr="00BE7702" w:rsidRDefault="00576D38" w:rsidP="004E374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577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3AA350D" w14:textId="77777777" w:rsidR="00576D38" w:rsidRPr="00BE7702" w:rsidRDefault="00576D38" w:rsidP="004E374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网络连接失败</w:t>
            </w:r>
          </w:p>
        </w:tc>
      </w:tr>
    </w:tbl>
    <w:p w14:paraId="54A0B53A" w14:textId="0C4BF095" w:rsidR="00576D38" w:rsidRPr="00BE7702" w:rsidRDefault="00576D38" w:rsidP="004E374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DengXian" w:eastAsia="DengXian" w:hAnsi="DengXian" w:cs="Helvetica" w:hint="eastAsia"/>
          <w:color w:val="262626"/>
          <w:sz w:val="32"/>
          <w:szCs w:val="32"/>
          <w:lang w:eastAsia="zh-CN"/>
        </w:rPr>
      </w:pPr>
    </w:p>
    <w:p w14:paraId="34555DBE" w14:textId="77777777" w:rsidR="00576D38" w:rsidRPr="00BE7702" w:rsidRDefault="00576D38" w:rsidP="00CF6BA1">
      <w:pPr>
        <w:pStyle w:val="Heading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lastRenderedPageBreak/>
        <w:t>画册模</w:t>
      </w:r>
      <w:r w:rsidRPr="00BE7702">
        <w:rPr>
          <w:rFonts w:ascii="DengXian" w:eastAsia="DengXian" w:hAnsi="DengXian" w:cs="SimSun"/>
        </w:rPr>
        <w:t>块</w:t>
      </w:r>
    </w:p>
    <w:p w14:paraId="49FA1C89" w14:textId="77777777" w:rsidR="00576D38" w:rsidRPr="00BE7702" w:rsidRDefault="00576D38" w:rsidP="00360777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模</w:t>
      </w:r>
      <w:r w:rsidRPr="00BE7702">
        <w:rPr>
          <w:rFonts w:ascii="DengXian" w:eastAsia="DengXian" w:hAnsi="DengXian" w:cs="SimSun"/>
        </w:rPr>
        <w:t>块</w:t>
      </w:r>
      <w:r w:rsidRPr="00BE7702">
        <w:rPr>
          <w:rFonts w:ascii="DengXian" w:eastAsia="DengXian" w:hAnsi="DengXian"/>
        </w:rPr>
        <w:t>描述</w:t>
      </w:r>
    </w:p>
    <w:p w14:paraId="1B259DCC" w14:textId="77777777" w:rsidR="00576D38" w:rsidRPr="00BE7702" w:rsidRDefault="00576D38" w:rsidP="00576D3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此模块负责管理用户的所有画册。用户在该模块中可以创建、删除图册，进入图册看到在其中创建的图画。也可以给图册赋予个性化的名称，方便管理。同时，还可以把图册分享给他人，或者保存在本地相册。</w:t>
      </w:r>
    </w:p>
    <w:p w14:paraId="0D234F6A" w14:textId="77777777" w:rsidR="00576D38" w:rsidRPr="00BE7702" w:rsidRDefault="00576D38" w:rsidP="00360777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功能</w:t>
      </w:r>
    </w:p>
    <w:p w14:paraId="1EAA40BE" w14:textId="77777777" w:rsidR="00576D38" w:rsidRPr="00BE7702" w:rsidRDefault="00576D38" w:rsidP="00576D38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创建图册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04828B73" w14:textId="77777777" w:rsidR="00576D38" w:rsidRPr="00BE7702" w:rsidRDefault="00576D38" w:rsidP="00576D38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删除图册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F2C66C3" w14:textId="77777777" w:rsidR="00576D38" w:rsidRPr="00BE7702" w:rsidRDefault="00576D38" w:rsidP="00576D38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打开图册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056F1239" w14:textId="77777777" w:rsidR="00576D38" w:rsidRPr="00BE7702" w:rsidRDefault="00576D38" w:rsidP="00576D38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更改图册名称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11ABDD9" w14:textId="77777777" w:rsidR="00576D38" w:rsidRPr="00BE7702" w:rsidRDefault="00576D38" w:rsidP="00576D38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导出图册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49F1D698" w14:textId="77777777" w:rsidR="00576D38" w:rsidRPr="00BE7702" w:rsidRDefault="00576D38" w:rsidP="00576D38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  <w:sz w:val="32"/>
          <w:szCs w:val="32"/>
        </w:rPr>
      </w:pPr>
      <w:r w:rsidRPr="00BE7702">
        <w:rPr>
          <w:rFonts w:ascii="DengXian" w:eastAsia="DengXian" w:hAnsi="DengXian" w:cs="Helvetica"/>
          <w:color w:val="262626"/>
        </w:rPr>
        <w:t>分享图册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5DC257DD" w14:textId="77777777" w:rsidR="00576D38" w:rsidRPr="00BE7702" w:rsidRDefault="00576D38" w:rsidP="00360777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模</w:t>
      </w:r>
      <w:r w:rsidRPr="00BE7702">
        <w:rPr>
          <w:rFonts w:ascii="DengXian" w:eastAsia="DengXian" w:hAnsi="DengXian" w:cs="SimSun"/>
        </w:rPr>
        <w:t>块详细设计</w:t>
      </w:r>
    </w:p>
    <w:p w14:paraId="03B1A08A" w14:textId="77777777" w:rsidR="00576D38" w:rsidRPr="00BE7702" w:rsidRDefault="00576D38" w:rsidP="00CF6BA1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创</w:t>
      </w:r>
      <w:r w:rsidRPr="00BE7702">
        <w:rPr>
          <w:rFonts w:ascii="DengXian" w:eastAsia="DengXian" w:hAnsi="DengXian"/>
        </w:rPr>
        <w:t>建画册的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50688D26" w14:textId="77777777" w:rsidR="00576D38" w:rsidRPr="00BE7702" w:rsidRDefault="00576D38" w:rsidP="00CF6BA1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65C12693" w14:textId="77777777" w:rsidR="00360777" w:rsidRPr="00BE7702" w:rsidRDefault="00576D38" w:rsidP="00360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DengXian" w:eastAsia="DengXian" w:hAnsi="DengXian" w:cs="Helvetica" w:hint="eastAsi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用户选择的封面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35522F85" w14:textId="3DF1B0E4" w:rsidR="00576D38" w:rsidRPr="00BE7702" w:rsidRDefault="00576D38" w:rsidP="00360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用户输入的画册名称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2F30F3B5" w14:textId="77777777" w:rsidR="00CF6BA1" w:rsidRPr="00BE7702" w:rsidRDefault="00576D38" w:rsidP="00360777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</w:p>
    <w:p w14:paraId="2CF5E2E0" w14:textId="0622F550" w:rsidR="00576D38" w:rsidRPr="00BE7702" w:rsidRDefault="00576D38" w:rsidP="00360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创建的画册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47E4D64" w14:textId="77777777" w:rsidR="00CF6BA1" w:rsidRPr="00BE7702" w:rsidRDefault="00576D38" w:rsidP="00CF6BA1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lastRenderedPageBreak/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</w:t>
      </w:r>
    </w:p>
    <w:p w14:paraId="700D71E1" w14:textId="0375BB7F" w:rsidR="00576D38" w:rsidRPr="00BE7702" w:rsidRDefault="004E3741" w:rsidP="00360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DengXian" w:eastAsia="DengXian" w:hAnsi="DengXian" w:cs="Helvetica" w:hint="eastAsia"/>
          <w:color w:val="262626"/>
          <w:lang w:eastAsia="zh-CN"/>
        </w:rPr>
      </w:pPr>
      <w:r w:rsidRPr="00BE7702">
        <w:rPr>
          <w:rFonts w:ascii="DengXian" w:eastAsia="DengXian" w:hAnsi="DengXian" w:cs="Helvetica" w:hint="eastAsia"/>
          <w:noProof/>
          <w:color w:val="262626"/>
        </w:rPr>
        <w:drawing>
          <wp:inline distT="0" distB="0" distL="0" distR="0" wp14:anchorId="53976107" wp14:editId="41AC20DE">
            <wp:extent cx="6083300" cy="5181600"/>
            <wp:effectExtent l="0" t="0" r="12700" b="0"/>
            <wp:docPr id="1073741836" name="Picture 1073741836" descr="../images/相册/新建相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../images/相册/新建相册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C205" w14:textId="77777777" w:rsidR="00576D38" w:rsidRPr="00BE7702" w:rsidRDefault="00576D38" w:rsidP="00360777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10456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621"/>
      </w:tblGrid>
      <w:tr w:rsidR="004E3741" w:rsidRPr="00BE7702" w14:paraId="483E2466" w14:textId="77777777" w:rsidTr="004E3741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DE0845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76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3EFF95D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createBook</w:t>
            </w:r>
          </w:p>
        </w:tc>
      </w:tr>
      <w:tr w:rsidR="004E3741" w:rsidRPr="00BE7702" w14:paraId="7BDBCDC1" w14:textId="77777777" w:rsidTr="004E374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3073F10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76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80B12C5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chosenCover/UIImage/用户选择的封面的图片 name/String/用户输入的画册名称</w:t>
            </w:r>
          </w:p>
        </w:tc>
      </w:tr>
      <w:tr w:rsidR="004E3741" w:rsidRPr="00BE7702" w14:paraId="0F8D4FAF" w14:textId="77777777" w:rsidTr="004E374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715C2D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76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9E9F5F4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RawBook/创建的画册</w:t>
            </w:r>
          </w:p>
        </w:tc>
      </w:tr>
      <w:tr w:rsidR="004E3741" w:rsidRPr="00BE7702" w14:paraId="32B131C7" w14:textId="77777777" w:rsidTr="004E3741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36AF56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76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F14A03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</w:tbl>
    <w:p w14:paraId="7A9DD395" w14:textId="77777777" w:rsidR="00576D38" w:rsidRPr="00BE7702" w:rsidRDefault="00576D38" w:rsidP="00360777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删</w:t>
      </w:r>
      <w:r w:rsidRPr="00BE7702">
        <w:rPr>
          <w:rFonts w:ascii="DengXian" w:eastAsia="DengXian" w:hAnsi="DengXian"/>
        </w:rPr>
        <w:t>除</w:t>
      </w:r>
      <w:r w:rsidRPr="00BE7702">
        <w:rPr>
          <w:rFonts w:ascii="DengXian" w:eastAsia="DengXian" w:hAnsi="DengXian" w:cs="SimSun"/>
        </w:rPr>
        <w:t>图</w:t>
      </w:r>
      <w:r w:rsidRPr="00BE7702">
        <w:rPr>
          <w:rFonts w:ascii="DengXian" w:eastAsia="DengXian" w:hAnsi="DengXian"/>
        </w:rPr>
        <w:t>册的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13CAFDF5" w14:textId="77777777" w:rsidR="00576D38" w:rsidRPr="00BE7702" w:rsidRDefault="00576D38" w:rsidP="00360777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6D7D592C" w14:textId="77777777" w:rsidR="00576D38" w:rsidRPr="00BE7702" w:rsidRDefault="00576D38" w:rsidP="00576D38">
      <w:pPr>
        <w:widowControl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用户想要删除的画册在当前所有画册中的索引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44C40028" w14:textId="77777777" w:rsidR="00360777" w:rsidRPr="00BE7702" w:rsidRDefault="00576D38" w:rsidP="00360777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输出项</w:t>
      </w:r>
    </w:p>
    <w:p w14:paraId="7CD2DD86" w14:textId="2E46C8A3" w:rsidR="00576D38" w:rsidRPr="00BE7702" w:rsidRDefault="00576D38" w:rsidP="00576D38">
      <w:pPr>
        <w:widowControl w:val="0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  <w:sz w:val="32"/>
          <w:szCs w:val="32"/>
        </w:rPr>
      </w:pPr>
      <w:r w:rsidRPr="00BE7702">
        <w:rPr>
          <w:rFonts w:ascii="MS Mincho" w:eastAsia="MS Mincho" w:hAnsi="MS Mincho" w:cs="MS Mincho"/>
          <w:color w:val="262626"/>
        </w:rPr>
        <w:t>  </w:t>
      </w:r>
      <w:r w:rsidRPr="00BE7702">
        <w:rPr>
          <w:rFonts w:ascii="DengXian" w:eastAsia="DengXian" w:hAnsi="DengXian" w:cs="Helvetica"/>
          <w:color w:val="262626"/>
        </w:rPr>
        <w:t>是否删除成功</w:t>
      </w:r>
      <w:r w:rsidRPr="00BE7702">
        <w:rPr>
          <w:rFonts w:ascii="MS Mincho" w:eastAsia="MS Mincho" w:hAnsi="MS Mincho" w:cs="MS Mincho"/>
          <w:color w:val="262626"/>
          <w:sz w:val="32"/>
          <w:szCs w:val="32"/>
        </w:rPr>
        <w:t> </w:t>
      </w:r>
    </w:p>
    <w:p w14:paraId="0C234E0B" w14:textId="77777777" w:rsidR="008017E3" w:rsidRPr="00BE7702" w:rsidRDefault="00576D38" w:rsidP="00360777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lastRenderedPageBreak/>
        <w:t>逻辑</w:t>
      </w:r>
      <w:r w:rsidRPr="00BE7702">
        <w:rPr>
          <w:rFonts w:ascii="DengXian" w:eastAsia="DengXian" w:hAnsi="DengXian"/>
        </w:rPr>
        <w:t>流程</w:t>
      </w:r>
    </w:p>
    <w:p w14:paraId="4089574A" w14:textId="016E5BD1" w:rsidR="00576D38" w:rsidRPr="00BE7702" w:rsidRDefault="00576D38" w:rsidP="008017E3">
      <w:pPr>
        <w:pStyle w:val="Heading4"/>
        <w:numPr>
          <w:ilvl w:val="0"/>
          <w:numId w:val="0"/>
        </w:numPr>
        <w:ind w:left="864"/>
        <w:rPr>
          <w:rFonts w:ascii="DengXian" w:eastAsia="DengXian" w:hAnsi="DengXian"/>
        </w:rPr>
      </w:pPr>
      <w:r w:rsidRPr="00BE7702">
        <w:rPr>
          <w:rFonts w:ascii="MS Mincho" w:eastAsia="MS Mincho" w:hAnsi="MS Mincho" w:cs="MS Mincho"/>
        </w:rPr>
        <w:t>   </w:t>
      </w:r>
      <w:r w:rsidR="004E3741" w:rsidRPr="00BE7702">
        <w:rPr>
          <w:rFonts w:ascii="DengXian" w:eastAsia="DengXian" w:hAnsi="DengXian" w:cs="MS Mincho"/>
          <w:noProof/>
        </w:rPr>
        <w:drawing>
          <wp:inline distT="0" distB="0" distL="0" distR="0" wp14:anchorId="502BDA64" wp14:editId="04CB2C47">
            <wp:extent cx="4932045" cy="7636510"/>
            <wp:effectExtent l="0" t="0" r="0" b="8890"/>
            <wp:docPr id="1073741837" name="Picture 1073741837" descr="../images/相册/删除相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../images/相册/删除相册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763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843A" w14:textId="77777777" w:rsidR="00576D38" w:rsidRPr="00BE7702" w:rsidRDefault="00576D38" w:rsidP="008017E3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10456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621"/>
      </w:tblGrid>
      <w:tr w:rsidR="00576D38" w:rsidRPr="00BE7702" w14:paraId="2E87E9C1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6B96CF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76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F857936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deleteBook</w:t>
            </w:r>
          </w:p>
        </w:tc>
      </w:tr>
      <w:tr w:rsidR="00576D38" w:rsidRPr="00BE7702" w14:paraId="6A6CECCE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F1F627D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76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21212ED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 xml:space="preserve">ind/Int/用户想要删除的画册在当前所有画册中的索引 </w:t>
            </w:r>
          </w:p>
        </w:tc>
      </w:tr>
      <w:tr w:rsidR="00576D38" w:rsidRPr="00BE7702" w14:paraId="40B1A09E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FC58B73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76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83BB35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Bool/是否删除成功</w:t>
            </w:r>
          </w:p>
        </w:tc>
      </w:tr>
      <w:tr w:rsidR="00576D38" w:rsidRPr="00BE7702" w14:paraId="13761935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6BA85C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lastRenderedPageBreak/>
              <w:t>Exception/Error</w:t>
            </w:r>
          </w:p>
        </w:tc>
        <w:tc>
          <w:tcPr>
            <w:tcW w:w="762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226BEE5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</w:tbl>
    <w:p w14:paraId="34B1BAB4" w14:textId="77777777" w:rsidR="00576D38" w:rsidRPr="00BE7702" w:rsidRDefault="00576D38" w:rsidP="00576D38">
      <w:pPr>
        <w:widowControl w:val="0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</w:t>
      </w:r>
    </w:p>
    <w:p w14:paraId="21546AED" w14:textId="77777777" w:rsidR="00576D38" w:rsidRPr="00BE7702" w:rsidRDefault="00576D38" w:rsidP="008017E3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打开</w:t>
      </w:r>
      <w:r w:rsidRPr="00BE7702">
        <w:rPr>
          <w:rFonts w:ascii="DengXian" w:eastAsia="DengXian" w:hAnsi="DengXian" w:cs="SimSun"/>
        </w:rPr>
        <w:t>图</w:t>
      </w:r>
      <w:r w:rsidRPr="00BE7702">
        <w:rPr>
          <w:rFonts w:ascii="DengXian" w:eastAsia="DengXian" w:hAnsi="DengXian"/>
        </w:rPr>
        <w:t>册的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3E96D047" w14:textId="77777777" w:rsidR="00576D38" w:rsidRPr="00BE7702" w:rsidRDefault="00576D38" w:rsidP="008017E3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3AC106E4" w14:textId="3BA51CEA" w:rsidR="00576D38" w:rsidRPr="00BE7702" w:rsidRDefault="006C72E9" w:rsidP="008017E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用户想要</w:t>
      </w:r>
      <w:r w:rsidRPr="00BE7702">
        <w:rPr>
          <w:rFonts w:ascii="DengXian" w:eastAsia="DengXian" w:hAnsi="DengXian" w:cs="Helvetica" w:hint="eastAsia"/>
          <w:color w:val="262626"/>
        </w:rPr>
        <w:t>打开</w:t>
      </w:r>
      <w:r w:rsidR="00576D38" w:rsidRPr="00BE7702">
        <w:rPr>
          <w:rFonts w:ascii="DengXian" w:eastAsia="DengXian" w:hAnsi="DengXian" w:cs="Helvetica"/>
          <w:color w:val="262626"/>
        </w:rPr>
        <w:t>的画册在当前所有画册中的索引</w:t>
      </w:r>
      <w:r w:rsidR="00576D38" w:rsidRPr="00BE7702">
        <w:rPr>
          <w:rFonts w:ascii="MS Mincho" w:eastAsia="MS Mincho" w:hAnsi="MS Mincho" w:cs="MS Mincho"/>
          <w:color w:val="262626"/>
        </w:rPr>
        <w:t> </w:t>
      </w:r>
    </w:p>
    <w:p w14:paraId="1A321D2A" w14:textId="77777777" w:rsidR="00576D38" w:rsidRPr="00BE7702" w:rsidRDefault="00576D38" w:rsidP="008017E3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0F95A0EA" w14:textId="77777777" w:rsidR="00576D38" w:rsidRPr="00BE7702" w:rsidRDefault="00576D38" w:rsidP="004E374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画册界面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7A4ADD83" w14:textId="5BD184EA" w:rsidR="00576D38" w:rsidRPr="00BE7702" w:rsidRDefault="00576D38" w:rsidP="008017E3">
      <w:pPr>
        <w:pStyle w:val="Heading4"/>
        <w:rPr>
          <w:rFonts w:ascii="DengXian" w:eastAsia="DengXian" w:hAnsi="DengXian" w:cs="MS Mincho"/>
          <w:lang w:eastAsia="zh-CN"/>
        </w:rPr>
      </w:pPr>
      <w:r w:rsidRPr="00BE7702">
        <w:rPr>
          <w:rFonts w:ascii="DengXian" w:eastAsia="DengXian" w:hAnsi="DengXian" w:cs="SimSun"/>
        </w:rPr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   </w:t>
      </w:r>
    </w:p>
    <w:p w14:paraId="30EB491C" w14:textId="759A9B5B" w:rsidR="006C72E9" w:rsidRPr="00BE7702" w:rsidRDefault="006C72E9" w:rsidP="006C72E9">
      <w:pPr>
        <w:rPr>
          <w:rFonts w:ascii="DengXian" w:eastAsia="DengXian" w:hAnsi="DengXian" w:hint="eastAsia"/>
          <w:lang w:eastAsia="zh-CN"/>
        </w:rPr>
      </w:pPr>
      <w:r w:rsidRPr="00BE7702">
        <w:rPr>
          <w:rFonts w:ascii="DengXian" w:eastAsia="DengXian" w:hAnsi="DengXian" w:hint="eastAsia"/>
          <w:noProof/>
        </w:rPr>
        <w:drawing>
          <wp:inline distT="0" distB="0" distL="0" distR="0" wp14:anchorId="3CECDFA7" wp14:editId="6387843D">
            <wp:extent cx="5036861" cy="5267717"/>
            <wp:effectExtent l="0" t="0" r="0" b="0"/>
            <wp:docPr id="1073741838" name="Picture 1073741838" descr="../images/相册/查看相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../images/相册/查看相册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32" cy="526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E6BF" w14:textId="77777777" w:rsidR="00576D38" w:rsidRPr="00BE7702" w:rsidRDefault="00576D38" w:rsidP="008017E3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629"/>
      </w:tblGrid>
      <w:tr w:rsidR="00576D38" w:rsidRPr="00BE7702" w14:paraId="0CBEE882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A410679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BA24F09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openBook</w:t>
            </w:r>
          </w:p>
        </w:tc>
      </w:tr>
      <w:tr w:rsidR="00576D38" w:rsidRPr="00BE7702" w14:paraId="1C4BA0A3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2EA8DB5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B4B215C" w14:textId="0884D1A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ind/Int/</w:t>
            </w:r>
            <w:r w:rsidR="006C72E9" w:rsidRPr="00BE7702">
              <w:rPr>
                <w:rFonts w:ascii="DengXian" w:eastAsia="DengXian" w:hAnsi="DengXian" w:cs="Helvetica"/>
                <w:color w:val="262626"/>
              </w:rPr>
              <w:t>用户想要</w:t>
            </w:r>
            <w:r w:rsidR="006C72E9" w:rsidRPr="00BE7702">
              <w:rPr>
                <w:rFonts w:ascii="DengXian" w:eastAsia="DengXian" w:hAnsi="DengXian" w:cs="Helvetica" w:hint="eastAsia"/>
                <w:color w:val="262626"/>
              </w:rPr>
              <w:t>打开</w:t>
            </w:r>
            <w:r w:rsidRPr="00BE7702">
              <w:rPr>
                <w:rFonts w:ascii="DengXian" w:eastAsia="DengXian" w:hAnsi="DengXian" w:cs="Helvetica"/>
                <w:color w:val="262626"/>
              </w:rPr>
              <w:t xml:space="preserve">的画册在当前所有画册中的索引 </w:t>
            </w:r>
          </w:p>
        </w:tc>
      </w:tr>
      <w:tr w:rsidR="00576D38" w:rsidRPr="00BE7702" w14:paraId="449245EC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5E5B5E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AE3E9EE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Bool/是否删除成功</w:t>
            </w:r>
          </w:p>
        </w:tc>
      </w:tr>
      <w:tr w:rsidR="00576D38" w:rsidRPr="00BE7702" w14:paraId="5DE94973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914F51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39CB56F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</w:tbl>
    <w:p w14:paraId="59B3B0CB" w14:textId="77777777" w:rsidR="00576D38" w:rsidRPr="00BE7702" w:rsidRDefault="00576D38" w:rsidP="00576D38">
      <w:pPr>
        <w:widowControl w:val="0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lastRenderedPageBreak/>
        <w:t> </w:t>
      </w:r>
    </w:p>
    <w:p w14:paraId="5D924ACA" w14:textId="77777777" w:rsidR="00576D38" w:rsidRPr="00BE7702" w:rsidRDefault="00576D38" w:rsidP="008017E3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更改画册名称的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504C0890" w14:textId="77777777" w:rsidR="00576D38" w:rsidRPr="00BE7702" w:rsidRDefault="00576D38" w:rsidP="008017E3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0FF16CB5" w14:textId="77777777" w:rsidR="00576D38" w:rsidRPr="00BE7702" w:rsidRDefault="00576D38" w:rsidP="00576D38">
      <w:pPr>
        <w:widowControl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用户给出的画册名称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3BE420EA" w14:textId="77777777" w:rsidR="00576D38" w:rsidRPr="00BE7702" w:rsidRDefault="00576D38" w:rsidP="00576D38">
      <w:pPr>
        <w:widowControl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用户想要修改名称的画册在当前所有画册中的索引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39CF7D96" w14:textId="77777777" w:rsidR="00576D38" w:rsidRPr="00BE7702" w:rsidRDefault="00576D38" w:rsidP="008017E3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6811AF64" w14:textId="77777777" w:rsidR="00576D38" w:rsidRPr="00BE7702" w:rsidRDefault="00576D38" w:rsidP="00576D38">
      <w:pPr>
        <w:widowControl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Bool/是否更改成功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0E900C2" w14:textId="77777777" w:rsidR="006C72E9" w:rsidRPr="00BE7702" w:rsidRDefault="00576D38" w:rsidP="008017E3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lastRenderedPageBreak/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</w:t>
      </w:r>
    </w:p>
    <w:p w14:paraId="09828F9C" w14:textId="4E37CC99" w:rsidR="00576D38" w:rsidRPr="00BE7702" w:rsidRDefault="006C72E9" w:rsidP="006C72E9">
      <w:pPr>
        <w:pStyle w:val="Heading4"/>
        <w:numPr>
          <w:ilvl w:val="0"/>
          <w:numId w:val="0"/>
        </w:numPr>
        <w:jc w:val="center"/>
        <w:rPr>
          <w:rFonts w:ascii="DengXian" w:eastAsia="DengXian" w:hAnsi="DengXian"/>
        </w:rPr>
      </w:pPr>
      <w:r w:rsidRPr="00BE7702">
        <w:rPr>
          <w:rFonts w:ascii="DengXian" w:eastAsia="DengXian" w:hAnsi="DengXian" w:cs="SimSun" w:hint="eastAsia"/>
          <w:noProof/>
        </w:rPr>
        <w:drawing>
          <wp:inline distT="0" distB="0" distL="0" distR="0" wp14:anchorId="3783AD8C" wp14:editId="72CA1941">
            <wp:extent cx="5389245" cy="6410325"/>
            <wp:effectExtent l="0" t="0" r="0" b="0"/>
            <wp:docPr id="1073741839" name="Picture 1073741839" descr="../images/相册/更改相册名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../images/相册/更改相册名称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D38" w:rsidRPr="00BE7702">
        <w:rPr>
          <w:rFonts w:ascii="MS Mincho" w:eastAsia="MS Mincho" w:hAnsi="MS Mincho" w:cs="MS Mincho"/>
        </w:rPr>
        <w:t>  </w:t>
      </w:r>
    </w:p>
    <w:p w14:paraId="70CC05F2" w14:textId="77777777" w:rsidR="00576D38" w:rsidRPr="00BE7702" w:rsidRDefault="00576D38" w:rsidP="008017E3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10314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479"/>
      </w:tblGrid>
      <w:tr w:rsidR="00576D38" w:rsidRPr="00BE7702" w14:paraId="6751CBD6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E0D108B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747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640999C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renameBook</w:t>
            </w:r>
          </w:p>
        </w:tc>
      </w:tr>
      <w:tr w:rsidR="00576D38" w:rsidRPr="00BE7702" w14:paraId="50424739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805CC99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747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A0ACF25" w14:textId="77777777" w:rsidR="00BE7702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 xml:space="preserve">ind/Int/用户想要修改名称的画册在当前所有画册中的索引  </w:t>
            </w:r>
          </w:p>
          <w:p w14:paraId="2186ED17" w14:textId="0BB9C145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name/String/用户给出的画册名称</w:t>
            </w:r>
          </w:p>
        </w:tc>
      </w:tr>
      <w:tr w:rsidR="00576D38" w:rsidRPr="00BE7702" w14:paraId="5F80F478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9B33492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747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AF476DF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Bool/是否更改成功</w:t>
            </w:r>
          </w:p>
        </w:tc>
      </w:tr>
      <w:tr w:rsidR="00576D38" w:rsidRPr="00BE7702" w14:paraId="0F154C80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12F86EB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747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757D1B8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名称所含字符太大于32个字符或含不支持的字符</w:t>
            </w:r>
          </w:p>
        </w:tc>
      </w:tr>
    </w:tbl>
    <w:p w14:paraId="3F247702" w14:textId="70382D3C" w:rsidR="00576D38" w:rsidRPr="00BE7702" w:rsidRDefault="00576D38" w:rsidP="00BE770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DengXian" w:eastAsia="DengXian" w:hAnsi="DengXian" w:cs="Helvetica" w:hint="eastAsia"/>
          <w:color w:val="262626"/>
          <w:lang w:eastAsia="zh-CN"/>
        </w:rPr>
      </w:pPr>
    </w:p>
    <w:p w14:paraId="74F65D84" w14:textId="77777777" w:rsidR="00576D38" w:rsidRPr="00BE7702" w:rsidRDefault="00576D38" w:rsidP="008017E3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导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图</w:t>
      </w:r>
      <w:r w:rsidRPr="00BE7702">
        <w:rPr>
          <w:rFonts w:ascii="DengXian" w:eastAsia="DengXian" w:hAnsi="DengXian"/>
        </w:rPr>
        <w:t>册的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2A6E9055" w14:textId="77777777" w:rsidR="00576D38" w:rsidRPr="00BE7702" w:rsidRDefault="00576D38" w:rsidP="008017E3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lastRenderedPageBreak/>
        <w:t>输入项</w:t>
      </w:r>
      <w:r w:rsidRPr="00BE7702">
        <w:rPr>
          <w:rFonts w:ascii="MS Mincho" w:eastAsia="MS Mincho" w:hAnsi="MS Mincho" w:cs="MS Mincho"/>
        </w:rPr>
        <w:t> </w:t>
      </w:r>
    </w:p>
    <w:p w14:paraId="6EA3DEA0" w14:textId="77777777" w:rsidR="00576D38" w:rsidRPr="00BE7702" w:rsidRDefault="00576D38" w:rsidP="00576D38">
      <w:pPr>
        <w:widowControl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用户想要导出的画册在当前所有画册中的索引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76ED73D3" w14:textId="77777777" w:rsidR="001152C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</w:p>
    <w:p w14:paraId="1FA0807C" w14:textId="0E816E66" w:rsidR="00576D38" w:rsidRPr="00BE7702" w:rsidRDefault="00576D38" w:rsidP="00576D38">
      <w:pPr>
        <w:widowControl w:val="0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  </w:t>
      </w:r>
      <w:r w:rsidRPr="00BE7702">
        <w:rPr>
          <w:rFonts w:ascii="DengXian" w:eastAsia="DengXian" w:hAnsi="DengXian" w:cs="Helvetica"/>
          <w:color w:val="262626"/>
        </w:rPr>
        <w:t>无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B6DDF4C" w14:textId="71582B3F" w:rsidR="00576D38" w:rsidRPr="00BE7702" w:rsidRDefault="00576D38" w:rsidP="001152C8">
      <w:pPr>
        <w:pStyle w:val="Heading4"/>
        <w:rPr>
          <w:rFonts w:ascii="DengXian" w:eastAsia="DengXian" w:hAnsi="DengXian" w:cs="MS Mincho"/>
          <w:lang w:eastAsia="zh-CN"/>
        </w:rPr>
      </w:pPr>
      <w:r w:rsidRPr="00BE7702">
        <w:rPr>
          <w:rFonts w:ascii="DengXian" w:eastAsia="DengXian" w:hAnsi="DengXian" w:cs="SimSun"/>
        </w:rPr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   </w:t>
      </w:r>
    </w:p>
    <w:p w14:paraId="4DB0D855" w14:textId="6C9130A5" w:rsidR="006C72E9" w:rsidRPr="00BE7702" w:rsidRDefault="006C72E9" w:rsidP="006C72E9">
      <w:pPr>
        <w:rPr>
          <w:rFonts w:ascii="DengXian" w:eastAsia="DengXian" w:hAnsi="DengXian" w:hint="eastAsia"/>
          <w:lang w:eastAsia="zh-CN"/>
        </w:rPr>
      </w:pPr>
      <w:r w:rsidRPr="00BE7702">
        <w:rPr>
          <w:rFonts w:ascii="DengXian" w:eastAsia="DengXian" w:hAnsi="DengXian" w:cs="SimSun" w:hint="eastAsia"/>
          <w:i/>
          <w:iCs/>
          <w:noProof/>
          <w:color w:val="006886" w:themeColor="accent1" w:themeShade="BF"/>
        </w:rPr>
        <w:drawing>
          <wp:inline distT="0" distB="0" distL="0" distR="0" wp14:anchorId="767CA0D9" wp14:editId="09FDE6F0">
            <wp:extent cx="5690870" cy="7636510"/>
            <wp:effectExtent l="0" t="0" r="0" b="8890"/>
            <wp:docPr id="1073741840" name="Picture 1073741840" descr="../images/相册/导出相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../images/相册/导出相册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763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6709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lastRenderedPageBreak/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10173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338"/>
      </w:tblGrid>
      <w:tr w:rsidR="00576D38" w:rsidRPr="00BE7702" w14:paraId="1FF261ED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9A9AAFE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73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D11D3AD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exportBook</w:t>
            </w:r>
          </w:p>
        </w:tc>
      </w:tr>
      <w:tr w:rsidR="00576D38" w:rsidRPr="00BE7702" w14:paraId="7DDDB033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0A37EEA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73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48AB3B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ind/Int/用户想要导出的画册在当前所有画册中的索引</w:t>
            </w:r>
          </w:p>
        </w:tc>
      </w:tr>
      <w:tr w:rsidR="00576D38" w:rsidRPr="00BE7702" w14:paraId="045AA5EE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CBD9674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73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041B8C8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  <w:tr w:rsidR="00576D38" w:rsidRPr="00BE7702" w14:paraId="72A3ABB6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49C43B3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73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9DDF243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导出文件过大，用户存储空间不够</w:t>
            </w:r>
          </w:p>
        </w:tc>
      </w:tr>
    </w:tbl>
    <w:p w14:paraId="0BFF47E0" w14:textId="77777777" w:rsidR="00576D38" w:rsidRPr="00BE7702" w:rsidRDefault="00576D38" w:rsidP="00576D38">
      <w:pPr>
        <w:widowControl w:val="0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</w:t>
      </w:r>
    </w:p>
    <w:p w14:paraId="5B751F6F" w14:textId="77777777" w:rsidR="00576D38" w:rsidRPr="00BE7702" w:rsidRDefault="00576D38" w:rsidP="001152C8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分享</w:t>
      </w:r>
      <w:r w:rsidRPr="00BE7702">
        <w:rPr>
          <w:rFonts w:ascii="DengXian" w:eastAsia="DengXian" w:hAnsi="DengXian" w:cs="SimSun"/>
        </w:rPr>
        <w:t>图</w:t>
      </w:r>
      <w:r w:rsidRPr="00BE7702">
        <w:rPr>
          <w:rFonts w:ascii="DengXian" w:eastAsia="DengXian" w:hAnsi="DengXian"/>
        </w:rPr>
        <w:t>册的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3743D4F8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404DFA4C" w14:textId="77777777" w:rsidR="00576D38" w:rsidRPr="00BE7702" w:rsidRDefault="00576D38" w:rsidP="00576D38">
      <w:pPr>
        <w:widowControl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用户想要导出的画册在当前所有画册中的索引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0A880509" w14:textId="77777777" w:rsidR="00576D38" w:rsidRPr="00BE7702" w:rsidRDefault="00576D38" w:rsidP="00576D38">
      <w:pPr>
        <w:widowControl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用户想要分享的平台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F35F26E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73A2165D" w14:textId="16750591" w:rsidR="00576D38" w:rsidRPr="00BE7702" w:rsidRDefault="00576D38" w:rsidP="001152C8">
      <w:pPr>
        <w:pStyle w:val="Heading4"/>
        <w:rPr>
          <w:rFonts w:ascii="DengXian" w:eastAsia="DengXian" w:hAnsi="DengXian" w:cs="MS Mincho"/>
          <w:lang w:eastAsia="zh-CN"/>
        </w:rPr>
      </w:pPr>
      <w:r w:rsidRPr="00BE7702">
        <w:rPr>
          <w:rFonts w:ascii="DengXian" w:eastAsia="DengXian" w:hAnsi="DengXian" w:cs="SimSun"/>
        </w:rPr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   </w:t>
      </w:r>
    </w:p>
    <w:p w14:paraId="19041145" w14:textId="528C6AFF" w:rsidR="006C72E9" w:rsidRPr="00BE7702" w:rsidRDefault="006C72E9" w:rsidP="006C72E9">
      <w:pPr>
        <w:rPr>
          <w:rFonts w:ascii="DengXian" w:eastAsia="DengXian" w:hAnsi="DengXian" w:hint="eastAsia"/>
          <w:lang w:eastAsia="zh-CN"/>
        </w:rPr>
      </w:pPr>
      <w:r w:rsidRPr="00BE7702">
        <w:rPr>
          <w:rFonts w:ascii="DengXian" w:eastAsia="DengXian" w:hAnsi="DengXian" w:cs="SimSun" w:hint="eastAsia"/>
          <w:i/>
          <w:iCs/>
          <w:noProof/>
          <w:color w:val="006886" w:themeColor="accent1" w:themeShade="BF"/>
        </w:rPr>
        <w:drawing>
          <wp:inline distT="0" distB="0" distL="0" distR="0" wp14:anchorId="34838119" wp14:editId="0A2F4590">
            <wp:extent cx="5535295" cy="5807710"/>
            <wp:effectExtent l="0" t="0" r="1905" b="8890"/>
            <wp:docPr id="1073741841" name="Picture 1073741841" descr="../images/相册/分享相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../images/相册/分享相册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D4AA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lastRenderedPageBreak/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629"/>
      </w:tblGrid>
      <w:tr w:rsidR="00576D38" w:rsidRPr="00BE7702" w14:paraId="046B0EE7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E2B405E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C514258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shareBook</w:t>
            </w:r>
          </w:p>
        </w:tc>
      </w:tr>
      <w:tr w:rsidR="00576D38" w:rsidRPr="00BE7702" w14:paraId="353FCE8B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A275ACF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1BCD8D6" w14:textId="77777777" w:rsidR="00BE7702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 xml:space="preserve">image/UIImage/用户选择的图片 </w:t>
            </w:r>
          </w:p>
          <w:p w14:paraId="72D37516" w14:textId="24D77E08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platform/Platform/ 用户选择的平台</w:t>
            </w:r>
          </w:p>
        </w:tc>
      </w:tr>
      <w:tr w:rsidR="00576D38" w:rsidRPr="00BE7702" w14:paraId="5A955B1E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BE38695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2AEE50A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  <w:tr w:rsidR="00576D38" w:rsidRPr="00BE7702" w14:paraId="189C77D1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ED5675D" w14:textId="77777777" w:rsidR="00576D38" w:rsidRPr="00BE7702" w:rsidRDefault="00576D38" w:rsidP="00BE77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BEB2FFA" w14:textId="77777777" w:rsidR="00576D38" w:rsidRPr="00BE7702" w:rsidRDefault="00576D38" w:rsidP="00576D38">
            <w:pPr>
              <w:widowControl w:val="0"/>
              <w:numPr>
                <w:ilvl w:val="1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没有网络，分享失败</w:t>
            </w:r>
          </w:p>
        </w:tc>
      </w:tr>
    </w:tbl>
    <w:p w14:paraId="45AD5947" w14:textId="77777777" w:rsidR="00576D38" w:rsidRPr="00BE7702" w:rsidRDefault="00576D38" w:rsidP="00BE770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  </w:t>
      </w:r>
    </w:p>
    <w:p w14:paraId="2646D628" w14:textId="77777777" w:rsidR="00576D38" w:rsidRPr="00BE7702" w:rsidRDefault="00576D38" w:rsidP="001152C8">
      <w:pPr>
        <w:pStyle w:val="Heading1"/>
        <w:rPr>
          <w:rFonts w:ascii="DengXian" w:eastAsia="DengXian" w:hAnsi="DengXian"/>
          <w:sz w:val="24"/>
          <w:szCs w:val="24"/>
        </w:rPr>
      </w:pPr>
      <w:r w:rsidRPr="00BE7702">
        <w:rPr>
          <w:rFonts w:ascii="DengXian" w:eastAsia="DengXian" w:hAnsi="DengXian" w:cs="SimSun"/>
          <w:sz w:val="24"/>
          <w:szCs w:val="24"/>
        </w:rPr>
        <w:t>图</w:t>
      </w:r>
      <w:r w:rsidRPr="00BE7702">
        <w:rPr>
          <w:rFonts w:ascii="DengXian" w:eastAsia="DengXian" w:hAnsi="DengXian"/>
          <w:sz w:val="24"/>
          <w:szCs w:val="24"/>
        </w:rPr>
        <w:t>画模</w:t>
      </w:r>
      <w:r w:rsidRPr="00BE7702">
        <w:rPr>
          <w:rFonts w:ascii="DengXian" w:eastAsia="DengXian" w:hAnsi="DengXian" w:cs="SimSun"/>
          <w:sz w:val="24"/>
          <w:szCs w:val="24"/>
        </w:rPr>
        <w:t>块</w:t>
      </w:r>
    </w:p>
    <w:p w14:paraId="06927C73" w14:textId="77777777" w:rsidR="00576D38" w:rsidRPr="00BE7702" w:rsidRDefault="00576D38" w:rsidP="001152C8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模</w:t>
      </w:r>
      <w:r w:rsidRPr="00BE7702">
        <w:rPr>
          <w:rFonts w:ascii="DengXian" w:eastAsia="DengXian" w:hAnsi="DengXian" w:cs="SimSun"/>
        </w:rPr>
        <w:t>块</w:t>
      </w:r>
      <w:r w:rsidRPr="00BE7702">
        <w:rPr>
          <w:rFonts w:ascii="DengXian" w:eastAsia="DengXian" w:hAnsi="DengXian"/>
        </w:rPr>
        <w:t>描述</w:t>
      </w:r>
    </w:p>
    <w:p w14:paraId="3CBCF8EE" w14:textId="77777777" w:rsidR="00576D38" w:rsidRPr="00BE7702" w:rsidRDefault="00576D38" w:rsidP="00576D3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此模块负责管理用户的所有图画。用户在该模块中可以创建、删除图画，进入图画编辑图画。同时，还可以把图画分享给他人，或者保存在本地相册。</w:t>
      </w:r>
    </w:p>
    <w:p w14:paraId="38A6A24C" w14:textId="77777777" w:rsidR="00576D38" w:rsidRPr="00BE7702" w:rsidRDefault="00576D38" w:rsidP="001152C8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功能</w:t>
      </w:r>
    </w:p>
    <w:p w14:paraId="6BACFD4C" w14:textId="77777777" w:rsidR="00576D38" w:rsidRPr="00BE7702" w:rsidRDefault="00576D38" w:rsidP="00576D38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创建图画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67E3595" w14:textId="77777777" w:rsidR="00576D38" w:rsidRPr="00BE7702" w:rsidRDefault="00576D38" w:rsidP="00576D38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删除图画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2DA8167" w14:textId="77777777" w:rsidR="00576D38" w:rsidRPr="00BE7702" w:rsidRDefault="00576D38" w:rsidP="00576D38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导出图画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3A311F3" w14:textId="77777777" w:rsidR="00576D38" w:rsidRPr="00BE7702" w:rsidRDefault="00576D38" w:rsidP="00576D38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分享图画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01F486B3" w14:textId="77777777" w:rsidR="00576D38" w:rsidRPr="00BE7702" w:rsidRDefault="00576D38" w:rsidP="001152C8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模</w:t>
      </w:r>
      <w:r w:rsidRPr="00BE7702">
        <w:rPr>
          <w:rFonts w:ascii="DengXian" w:eastAsia="DengXian" w:hAnsi="DengXian" w:cs="SimSun"/>
        </w:rPr>
        <w:t>块详细设计</w:t>
      </w:r>
    </w:p>
    <w:p w14:paraId="1CE03854" w14:textId="77777777" w:rsidR="00576D38" w:rsidRPr="00BE7702" w:rsidRDefault="00576D38" w:rsidP="001152C8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创</w:t>
      </w:r>
      <w:r w:rsidRPr="00BE7702">
        <w:rPr>
          <w:rFonts w:ascii="DengXian" w:eastAsia="DengXian" w:hAnsi="DengXian"/>
        </w:rPr>
        <w:t>建</w:t>
      </w:r>
      <w:r w:rsidRPr="00BE7702">
        <w:rPr>
          <w:rFonts w:ascii="DengXian" w:eastAsia="DengXian" w:hAnsi="DengXian" w:cs="SimSun"/>
        </w:rPr>
        <w:t>图</w:t>
      </w:r>
      <w:r w:rsidRPr="00BE7702">
        <w:rPr>
          <w:rFonts w:ascii="DengXian" w:eastAsia="DengXian" w:hAnsi="DengXian"/>
        </w:rPr>
        <w:t>画的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60DDA3F1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31E73296" w14:textId="77777777" w:rsidR="00576D38" w:rsidRPr="00BE7702" w:rsidRDefault="00576D38" w:rsidP="00576D38">
      <w:pPr>
        <w:widowControl w:val="0"/>
        <w:numPr>
          <w:ilvl w:val="2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用户拍摄或选择的图片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0D8C7CC3" w14:textId="77777777" w:rsidR="00576D38" w:rsidRPr="00BE7702" w:rsidRDefault="00576D38" w:rsidP="00576D38">
      <w:pPr>
        <w:widowControl w:val="0"/>
        <w:numPr>
          <w:ilvl w:val="2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抽取线条的参数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19AF744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110CCEE9" w14:textId="77777777" w:rsidR="00576D38" w:rsidRPr="00BE7702" w:rsidRDefault="00576D38" w:rsidP="00576D38">
      <w:pPr>
        <w:widowControl w:val="0"/>
        <w:numPr>
          <w:ilvl w:val="2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抽取出的线条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336A8701" w14:textId="540A71E2" w:rsidR="00576D38" w:rsidRPr="00BE7702" w:rsidRDefault="00576D38" w:rsidP="001152C8">
      <w:pPr>
        <w:pStyle w:val="Heading4"/>
        <w:rPr>
          <w:rFonts w:ascii="DengXian" w:eastAsia="DengXian" w:hAnsi="DengXian" w:cs="MS Mincho"/>
          <w:lang w:eastAsia="zh-CN"/>
        </w:rPr>
      </w:pPr>
      <w:r w:rsidRPr="00BE7702">
        <w:rPr>
          <w:rFonts w:ascii="DengXian" w:eastAsia="DengXian" w:hAnsi="DengXian" w:cs="SimSun"/>
        </w:rPr>
        <w:lastRenderedPageBreak/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</w:t>
      </w:r>
    </w:p>
    <w:p w14:paraId="6FF18FA0" w14:textId="442EAFEC" w:rsidR="006C72E9" w:rsidRPr="00BE7702" w:rsidRDefault="006C72E9" w:rsidP="006C72E9">
      <w:pPr>
        <w:jc w:val="center"/>
        <w:rPr>
          <w:rFonts w:ascii="DengXian" w:eastAsia="DengXian" w:hAnsi="DengXian"/>
          <w:lang w:eastAsia="zh-CN"/>
        </w:rPr>
      </w:pPr>
      <w:r w:rsidRPr="00BE7702">
        <w:rPr>
          <w:rFonts w:ascii="DengXian" w:eastAsia="DengXian" w:hAnsi="DengXian" w:cs="SimSun" w:hint="eastAsia"/>
          <w:i/>
          <w:iCs/>
          <w:noProof/>
          <w:color w:val="006886" w:themeColor="accent1" w:themeShade="BF"/>
        </w:rPr>
        <w:drawing>
          <wp:inline distT="0" distB="0" distL="0" distR="0" wp14:anchorId="6036E8D1" wp14:editId="1D5B65E6">
            <wp:extent cx="4541171" cy="8112976"/>
            <wp:effectExtent l="0" t="0" r="5715" b="0"/>
            <wp:docPr id="1073741842" name="Picture 1073741842" descr="../images/图画/创建图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../images/图画/创建图画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68" cy="811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FC53" w14:textId="77777777" w:rsidR="00BE7702" w:rsidRPr="00BE7702" w:rsidRDefault="00BE7702" w:rsidP="006C72E9">
      <w:pPr>
        <w:jc w:val="center"/>
        <w:rPr>
          <w:rFonts w:ascii="DengXian" w:eastAsia="DengXian" w:hAnsi="DengXian" w:hint="eastAsia"/>
          <w:lang w:eastAsia="zh-CN"/>
        </w:rPr>
      </w:pPr>
    </w:p>
    <w:p w14:paraId="18C9FA59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lastRenderedPageBreak/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629"/>
      </w:tblGrid>
      <w:tr w:rsidR="00576D38" w:rsidRPr="00BE7702" w14:paraId="70A995FE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95D8AA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AA5AB4D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createPainting</w:t>
            </w:r>
          </w:p>
        </w:tc>
      </w:tr>
      <w:tr w:rsidR="00576D38" w:rsidRPr="00BE7702" w14:paraId="55753D50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4EC1621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2428CF6" w14:textId="77777777" w:rsidR="00BE7702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chosenImage/UIImage/用户拍摄或选择的图片</w:t>
            </w:r>
          </w:p>
          <w:p w14:paraId="6019B658" w14:textId="3E267B88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 xml:space="preserve"> value/Double/抽取线条的参数</w:t>
            </w:r>
          </w:p>
        </w:tc>
      </w:tr>
      <w:tr w:rsidR="00576D38" w:rsidRPr="00BE7702" w14:paraId="3EBBA4D6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DBDFCC2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C965805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line/UIImage/抽取出的线条</w:t>
            </w:r>
          </w:p>
        </w:tc>
      </w:tr>
      <w:tr w:rsidR="00576D38" w:rsidRPr="00BE7702" w14:paraId="536A87CA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FAF8A99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C64D5CA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用户选择或拍摄的图片过大（超过16M），以致后期无法存取到本地数据库</w:t>
            </w:r>
          </w:p>
        </w:tc>
      </w:tr>
    </w:tbl>
    <w:p w14:paraId="38E82F51" w14:textId="77777777" w:rsidR="00576D38" w:rsidRPr="00BE7702" w:rsidRDefault="00576D38" w:rsidP="00576D38">
      <w:pPr>
        <w:widowControl w:val="0"/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说明：此模块使用抽取线条模块，更多细节见抽取线条模块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3E6C1596" w14:textId="77777777" w:rsidR="00576D38" w:rsidRPr="00BE7702" w:rsidRDefault="00576D38" w:rsidP="001152C8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删</w:t>
      </w:r>
      <w:r w:rsidRPr="00BE7702">
        <w:rPr>
          <w:rFonts w:ascii="DengXian" w:eastAsia="DengXian" w:hAnsi="DengXian"/>
        </w:rPr>
        <w:t>除</w:t>
      </w:r>
      <w:r w:rsidRPr="00BE7702">
        <w:rPr>
          <w:rFonts w:ascii="DengXian" w:eastAsia="DengXian" w:hAnsi="DengXian" w:cs="SimSun"/>
        </w:rPr>
        <w:t>图</w:t>
      </w:r>
      <w:r w:rsidRPr="00BE7702">
        <w:rPr>
          <w:rFonts w:ascii="DengXian" w:eastAsia="DengXian" w:hAnsi="DengXian"/>
        </w:rPr>
        <w:t>画的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5384E931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输入项</w:t>
      </w:r>
      <w:r w:rsidRPr="00BE7702">
        <w:rPr>
          <w:rFonts w:ascii="MS Mincho" w:eastAsia="MS Mincho" w:hAnsi="MS Mincho" w:cs="MS Mincho"/>
        </w:rPr>
        <w:t> </w:t>
      </w:r>
    </w:p>
    <w:p w14:paraId="2CF2E481" w14:textId="77777777" w:rsidR="00576D38" w:rsidRPr="00BE7702" w:rsidRDefault="00576D38" w:rsidP="00576D38">
      <w:pPr>
        <w:widowControl w:val="0"/>
        <w:numPr>
          <w:ilvl w:val="2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用户选择的图片在当前画册中的索引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7D34EB52" w14:textId="77777777" w:rsidR="00576D38" w:rsidRPr="00BE7702" w:rsidRDefault="00576D38" w:rsidP="00576D38">
      <w:pPr>
        <w:widowControl w:val="0"/>
        <w:numPr>
          <w:ilvl w:val="2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用户当前的画册对象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7234AD69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输出项</w:t>
      </w:r>
      <w:r w:rsidRPr="00BE7702">
        <w:rPr>
          <w:rFonts w:ascii="MS Mincho" w:eastAsia="MS Mincho" w:hAnsi="MS Mincho" w:cs="MS Mincho"/>
        </w:rPr>
        <w:t> </w:t>
      </w:r>
    </w:p>
    <w:p w14:paraId="69ED8276" w14:textId="77777777" w:rsidR="00576D38" w:rsidRPr="00BE7702" w:rsidRDefault="00576D38" w:rsidP="00576D38">
      <w:pPr>
        <w:widowControl w:val="0"/>
        <w:numPr>
          <w:ilvl w:val="2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是否删除成功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57B2E9AB" w14:textId="56470426" w:rsidR="00576D38" w:rsidRPr="00BE7702" w:rsidRDefault="00576D38" w:rsidP="001152C8">
      <w:pPr>
        <w:pStyle w:val="Heading4"/>
        <w:rPr>
          <w:rFonts w:ascii="DengXian" w:eastAsia="DengXian" w:hAnsi="DengXian" w:cs="MS Mincho"/>
          <w:lang w:eastAsia="zh-CN"/>
        </w:rPr>
      </w:pPr>
      <w:r w:rsidRPr="00BE7702">
        <w:rPr>
          <w:rFonts w:ascii="DengXian" w:eastAsia="DengXian" w:hAnsi="DengXian" w:cs="SimSun"/>
        </w:rPr>
        <w:lastRenderedPageBreak/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   </w:t>
      </w:r>
    </w:p>
    <w:p w14:paraId="4E1FCA6C" w14:textId="380B5765" w:rsidR="006C72E9" w:rsidRPr="00BE7702" w:rsidRDefault="006C72E9" w:rsidP="006C72E9">
      <w:pPr>
        <w:jc w:val="center"/>
        <w:rPr>
          <w:rFonts w:ascii="DengXian" w:eastAsia="DengXian" w:hAnsi="DengXian" w:hint="eastAsia"/>
          <w:lang w:eastAsia="zh-CN"/>
        </w:rPr>
      </w:pPr>
      <w:r w:rsidRPr="00BE7702">
        <w:rPr>
          <w:rFonts w:ascii="DengXian" w:eastAsia="DengXian" w:hAnsi="DengXian" w:cs="SimSun" w:hint="eastAsia"/>
          <w:i/>
          <w:iCs/>
          <w:noProof/>
          <w:color w:val="006886" w:themeColor="accent1" w:themeShade="BF"/>
        </w:rPr>
        <w:drawing>
          <wp:inline distT="0" distB="0" distL="0" distR="0" wp14:anchorId="4B794D83" wp14:editId="6C594725">
            <wp:extent cx="6089650" cy="5632450"/>
            <wp:effectExtent l="0" t="0" r="6350" b="6350"/>
            <wp:docPr id="1073741843" name="Picture 1073741843" descr="../images/图画/删除图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images/图画/删除图画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282E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10173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338"/>
      </w:tblGrid>
      <w:tr w:rsidR="00576D38" w:rsidRPr="00BE7702" w14:paraId="45718F58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8012521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73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EFA5A93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deletePainting</w:t>
            </w:r>
          </w:p>
        </w:tc>
      </w:tr>
      <w:tr w:rsidR="00576D38" w:rsidRPr="00BE7702" w14:paraId="05074145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09509EC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73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DB25B09" w14:textId="77777777" w:rsidR="00BE7702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 xml:space="preserve">ind/Int/用户选择的图片在当前图册的索引  </w:t>
            </w:r>
          </w:p>
          <w:p w14:paraId="60AA6C3D" w14:textId="1E5B5E6F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rawBook/RawBook/用户当前的画册对象</w:t>
            </w:r>
          </w:p>
        </w:tc>
      </w:tr>
      <w:tr w:rsidR="00576D38" w:rsidRPr="00BE7702" w14:paraId="228BC146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25FB722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73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D013645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Bool/是否删除成功</w:t>
            </w:r>
          </w:p>
        </w:tc>
      </w:tr>
      <w:tr w:rsidR="00576D38" w:rsidRPr="00BE7702" w14:paraId="0BF57DAA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6825A7E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73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D6793A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OutofBoundError: ind超出数组边界</w:t>
            </w:r>
          </w:p>
        </w:tc>
      </w:tr>
    </w:tbl>
    <w:p w14:paraId="63E2A332" w14:textId="77777777" w:rsidR="00576D38" w:rsidRPr="00BE7702" w:rsidRDefault="00576D38" w:rsidP="00576D38">
      <w:pPr>
        <w:widowControl w:val="0"/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   </w:t>
      </w:r>
    </w:p>
    <w:p w14:paraId="089B9719" w14:textId="77777777" w:rsidR="00576D38" w:rsidRPr="00BE7702" w:rsidRDefault="00576D38" w:rsidP="001152C8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打开</w:t>
      </w:r>
      <w:r w:rsidRPr="00BE7702">
        <w:rPr>
          <w:rFonts w:ascii="DengXian" w:eastAsia="DengXian" w:hAnsi="DengXian" w:cs="SimSun"/>
        </w:rPr>
        <w:t>图</w:t>
      </w:r>
      <w:r w:rsidRPr="00BE7702">
        <w:rPr>
          <w:rFonts w:ascii="DengXian" w:eastAsia="DengXian" w:hAnsi="DengXian"/>
        </w:rPr>
        <w:t>画的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54005D11" w14:textId="77777777" w:rsidR="00576D38" w:rsidRPr="00BE7702" w:rsidRDefault="00576D38" w:rsidP="00576D38">
      <w:pPr>
        <w:widowControl w:val="0"/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输入项</w:t>
      </w:r>
      <w:r w:rsidRPr="00BE7702">
        <w:rPr>
          <w:rFonts w:ascii="MS Mincho" w:eastAsia="MS Mincho" w:hAnsi="MS Mincho" w:cs="MS Mincho"/>
          <w:color w:val="262626"/>
        </w:rPr>
        <w:t>  </w:t>
      </w:r>
      <w:r w:rsidRPr="00BE7702">
        <w:rPr>
          <w:rFonts w:ascii="DengXian" w:eastAsia="DengXian" w:hAnsi="DengXian" w:cs="Helvetica"/>
          <w:color w:val="262626"/>
        </w:rPr>
        <w:t>用户选择的图片在当前画册中的索引</w:t>
      </w:r>
      <w:r w:rsidRPr="00BE7702">
        <w:rPr>
          <w:rFonts w:ascii="MS Mincho" w:eastAsia="MS Mincho" w:hAnsi="MS Mincho" w:cs="MS Mincho"/>
          <w:color w:val="262626"/>
        </w:rPr>
        <w:t>  </w:t>
      </w:r>
      <w:r w:rsidRPr="00BE7702">
        <w:rPr>
          <w:rFonts w:ascii="DengXian" w:eastAsia="DengXian" w:hAnsi="DengXian" w:cs="Helvetica"/>
          <w:color w:val="262626"/>
        </w:rPr>
        <w:t>用户当前的画册对象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2FBFCBC3" w14:textId="77777777" w:rsidR="001152C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  </w:t>
      </w:r>
    </w:p>
    <w:p w14:paraId="2CFF3DDA" w14:textId="6BF8B774" w:rsidR="00576D38" w:rsidRPr="00BE7702" w:rsidRDefault="00576D38" w:rsidP="00576D38">
      <w:pPr>
        <w:widowControl w:val="0"/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无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56F4A484" w14:textId="77777777" w:rsidR="00576D38" w:rsidRPr="00BE7702" w:rsidRDefault="00576D38" w:rsidP="001152C8">
      <w:pPr>
        <w:pStyle w:val="Heading4"/>
        <w:rPr>
          <w:rFonts w:ascii="DengXian" w:eastAsia="DengXian" w:hAnsi="DengXian" w:cs="MS Mincho"/>
          <w:lang w:eastAsia="zh-CN"/>
        </w:rPr>
      </w:pPr>
      <w:r w:rsidRPr="00BE7702">
        <w:rPr>
          <w:rFonts w:ascii="DengXian" w:eastAsia="DengXian" w:hAnsi="DengXian" w:cs="SimSun"/>
        </w:rPr>
        <w:lastRenderedPageBreak/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</w:t>
      </w:r>
    </w:p>
    <w:p w14:paraId="26248866" w14:textId="62916833" w:rsidR="006C72E9" w:rsidRPr="00BE7702" w:rsidRDefault="006C72E9" w:rsidP="006C72E9">
      <w:pPr>
        <w:rPr>
          <w:rFonts w:ascii="DengXian" w:eastAsia="DengXian" w:hAnsi="DengXian" w:hint="eastAsia"/>
          <w:lang w:eastAsia="zh-CN"/>
        </w:rPr>
      </w:pPr>
      <w:r w:rsidRPr="00BE7702">
        <w:rPr>
          <w:rFonts w:ascii="DengXian" w:eastAsia="DengXian" w:hAnsi="DengXian" w:cs="SimSun"/>
          <w:i/>
          <w:iCs/>
          <w:color w:val="006886" w:themeColor="accent1" w:themeShade="BF"/>
          <w:lang w:eastAsia="zh-CN"/>
        </w:rPr>
        <w:t>略</w:t>
      </w:r>
    </w:p>
    <w:p w14:paraId="0258515F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10314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479"/>
      </w:tblGrid>
      <w:tr w:rsidR="00576D38" w:rsidRPr="00BE7702" w14:paraId="63F1422F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364ED4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747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B7AE006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openPainting</w:t>
            </w:r>
          </w:p>
        </w:tc>
      </w:tr>
      <w:tr w:rsidR="00576D38" w:rsidRPr="00BE7702" w14:paraId="193B0A0D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984F697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747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853C48D" w14:textId="77777777" w:rsidR="00BE7702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 xml:space="preserve">ind/Int/用户选择的图片在当前图册中中的索引 </w:t>
            </w:r>
          </w:p>
          <w:p w14:paraId="3CF4DFD0" w14:textId="50A82578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rawBook/RawBook/用户当前的画册对象</w:t>
            </w:r>
          </w:p>
        </w:tc>
      </w:tr>
      <w:tr w:rsidR="00576D38" w:rsidRPr="00BE7702" w14:paraId="7C58C212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FD6640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747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C484A56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  <w:tr w:rsidR="00576D38" w:rsidRPr="00BE7702" w14:paraId="7B45C16D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41A1E0D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747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8FFE01F" w14:textId="77777777" w:rsidR="00576D38" w:rsidRPr="00BE7702" w:rsidRDefault="00576D38" w:rsidP="00576D38">
            <w:pPr>
              <w:widowControl w:val="0"/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OutofBoundError: ind超出数组边界</w:t>
            </w:r>
          </w:p>
        </w:tc>
      </w:tr>
    </w:tbl>
    <w:p w14:paraId="3E1A6D55" w14:textId="77777777" w:rsidR="00576D38" w:rsidRPr="00BE7702" w:rsidRDefault="00576D38" w:rsidP="00576D38">
      <w:pPr>
        <w:widowControl w:val="0"/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</w:t>
      </w:r>
    </w:p>
    <w:p w14:paraId="16E11DBD" w14:textId="77777777" w:rsidR="00576D38" w:rsidRPr="00BE7702" w:rsidRDefault="00576D38" w:rsidP="001152C8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导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图</w:t>
      </w:r>
      <w:r w:rsidRPr="00BE7702">
        <w:rPr>
          <w:rFonts w:ascii="DengXian" w:eastAsia="DengXian" w:hAnsi="DengXian"/>
        </w:rPr>
        <w:t>画的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553E968E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5D229695" w14:textId="77777777" w:rsidR="00576D38" w:rsidRPr="00BE7702" w:rsidRDefault="00576D38" w:rsidP="00576D38">
      <w:pPr>
        <w:widowControl w:val="0"/>
        <w:numPr>
          <w:ilvl w:val="2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用户选择的图片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18BDEC2" w14:textId="77777777" w:rsidR="001152C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  </w:t>
      </w:r>
    </w:p>
    <w:p w14:paraId="12F7B988" w14:textId="2FAE0C9B" w:rsidR="00576D38" w:rsidRPr="00BE7702" w:rsidRDefault="001152C8" w:rsidP="00576D38">
      <w:pPr>
        <w:widowControl w:val="0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 w:hint="eastAsia"/>
          <w:color w:val="262626"/>
        </w:rPr>
        <w:t>无</w:t>
      </w:r>
      <w:r w:rsidR="00576D38" w:rsidRPr="00BE7702">
        <w:rPr>
          <w:rFonts w:ascii="MS Mincho" w:eastAsia="MS Mincho" w:hAnsi="MS Mincho" w:cs="MS Mincho"/>
          <w:color w:val="262626"/>
        </w:rPr>
        <w:t> </w:t>
      </w:r>
    </w:p>
    <w:p w14:paraId="4495635C" w14:textId="7D76FC58" w:rsidR="00576D38" w:rsidRPr="00BE7702" w:rsidRDefault="00576D38" w:rsidP="001152C8">
      <w:pPr>
        <w:pStyle w:val="Heading4"/>
        <w:rPr>
          <w:rFonts w:ascii="DengXian" w:eastAsia="DengXian" w:hAnsi="DengXian" w:cs="MS Mincho"/>
          <w:lang w:eastAsia="zh-CN"/>
        </w:rPr>
      </w:pPr>
      <w:r w:rsidRPr="00BE7702">
        <w:rPr>
          <w:rFonts w:ascii="DengXian" w:eastAsia="DengXian" w:hAnsi="DengXian" w:cs="SimSun"/>
        </w:rPr>
        <w:lastRenderedPageBreak/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   </w:t>
      </w:r>
    </w:p>
    <w:p w14:paraId="110E3E46" w14:textId="3CF515B0" w:rsidR="00E46CEA" w:rsidRPr="00BE7702" w:rsidRDefault="00E46CEA" w:rsidP="00E46CEA">
      <w:pPr>
        <w:rPr>
          <w:rFonts w:ascii="DengXian" w:eastAsia="DengXian" w:hAnsi="DengXian" w:hint="eastAsia"/>
          <w:lang w:eastAsia="zh-CN"/>
        </w:rPr>
      </w:pPr>
      <w:r w:rsidRPr="00BE7702">
        <w:rPr>
          <w:rFonts w:ascii="DengXian" w:eastAsia="DengXian" w:hAnsi="DengXian" w:cs="SimSun" w:hint="eastAsia"/>
          <w:i/>
          <w:iCs/>
          <w:noProof/>
          <w:color w:val="006886" w:themeColor="accent1" w:themeShade="BF"/>
        </w:rPr>
        <w:drawing>
          <wp:inline distT="0" distB="0" distL="0" distR="0" wp14:anchorId="0EF2A579" wp14:editId="7A0F6DD2">
            <wp:extent cx="6089650" cy="7042785"/>
            <wp:effectExtent l="0" t="0" r="6350" b="0"/>
            <wp:docPr id="1073741844" name="Picture 1073741844" descr="../images/图画/导出图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../images/图画/导出图画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704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88CE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62"/>
      </w:tblGrid>
      <w:tr w:rsidR="00576D38" w:rsidRPr="00BE7702" w14:paraId="59CD97AA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5BA0C25" w14:textId="77777777" w:rsidR="00576D38" w:rsidRPr="00BE7702" w:rsidRDefault="00576D38" w:rsidP="00576D38">
            <w:pPr>
              <w:widowControl w:val="0"/>
              <w:numPr>
                <w:ilvl w:val="1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06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D70C1F5" w14:textId="77777777" w:rsidR="00576D38" w:rsidRPr="00BE7702" w:rsidRDefault="00576D38" w:rsidP="00576D38">
            <w:pPr>
              <w:widowControl w:val="0"/>
              <w:numPr>
                <w:ilvl w:val="1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exportPainting</w:t>
            </w:r>
          </w:p>
        </w:tc>
      </w:tr>
      <w:tr w:rsidR="00576D38" w:rsidRPr="00BE7702" w14:paraId="5FCDA4CC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F402F6C" w14:textId="77777777" w:rsidR="00576D38" w:rsidRPr="00BE7702" w:rsidRDefault="00576D38" w:rsidP="00576D38">
            <w:pPr>
              <w:widowControl w:val="0"/>
              <w:numPr>
                <w:ilvl w:val="1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06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6813D5" w14:textId="77777777" w:rsidR="00576D38" w:rsidRPr="00BE7702" w:rsidRDefault="00576D38" w:rsidP="00576D38">
            <w:pPr>
              <w:widowControl w:val="0"/>
              <w:numPr>
                <w:ilvl w:val="1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 xml:space="preserve">image/UIImage/用户选择的图片  </w:t>
            </w:r>
          </w:p>
        </w:tc>
      </w:tr>
      <w:tr w:rsidR="00576D38" w:rsidRPr="00BE7702" w14:paraId="2F6254C5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F381ED1" w14:textId="77777777" w:rsidR="00576D38" w:rsidRPr="00BE7702" w:rsidRDefault="00576D38" w:rsidP="00576D38">
            <w:pPr>
              <w:widowControl w:val="0"/>
              <w:numPr>
                <w:ilvl w:val="1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606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70329AA" w14:textId="77777777" w:rsidR="00576D38" w:rsidRPr="00BE7702" w:rsidRDefault="00576D38" w:rsidP="00576D38">
            <w:pPr>
              <w:widowControl w:val="0"/>
              <w:numPr>
                <w:ilvl w:val="1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  <w:tr w:rsidR="00576D38" w:rsidRPr="00BE7702" w14:paraId="2980AAD5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A5AE6A0" w14:textId="77777777" w:rsidR="00576D38" w:rsidRPr="00BE7702" w:rsidRDefault="00576D38" w:rsidP="00576D38">
            <w:pPr>
              <w:widowControl w:val="0"/>
              <w:numPr>
                <w:ilvl w:val="1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06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C4E78E5" w14:textId="77777777" w:rsidR="00576D38" w:rsidRPr="00BE7702" w:rsidRDefault="00576D38" w:rsidP="00576D38">
            <w:pPr>
              <w:widowControl w:val="0"/>
              <w:numPr>
                <w:ilvl w:val="1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</w:tbl>
    <w:p w14:paraId="4826655A" w14:textId="77777777" w:rsidR="00576D38" w:rsidRPr="00BE7702" w:rsidRDefault="00576D38" w:rsidP="00576D38">
      <w:pPr>
        <w:widowControl w:val="0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</w:t>
      </w:r>
    </w:p>
    <w:p w14:paraId="040AFB7A" w14:textId="77777777" w:rsidR="00576D38" w:rsidRPr="00BE7702" w:rsidRDefault="00576D38" w:rsidP="001152C8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lastRenderedPageBreak/>
        <w:t>分享</w:t>
      </w:r>
      <w:r w:rsidRPr="00BE7702">
        <w:rPr>
          <w:rFonts w:ascii="DengXian" w:eastAsia="DengXian" w:hAnsi="DengXian" w:cs="SimSun"/>
        </w:rPr>
        <w:t>图</w:t>
      </w:r>
      <w:r w:rsidRPr="00BE7702">
        <w:rPr>
          <w:rFonts w:ascii="DengXian" w:eastAsia="DengXian" w:hAnsi="DengXian"/>
        </w:rPr>
        <w:t>画的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345E1944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输入项</w:t>
      </w:r>
      <w:r w:rsidRPr="00BE7702">
        <w:rPr>
          <w:rFonts w:ascii="MS Mincho" w:eastAsia="MS Mincho" w:hAnsi="MS Mincho" w:cs="MS Mincho"/>
        </w:rPr>
        <w:t> </w:t>
      </w:r>
    </w:p>
    <w:p w14:paraId="18FC040C" w14:textId="77777777" w:rsidR="00576D38" w:rsidRPr="00BE7702" w:rsidRDefault="00576D38" w:rsidP="00576D38">
      <w:pPr>
        <w:widowControl w:val="0"/>
        <w:numPr>
          <w:ilvl w:val="2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用户选择的图片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733F8A2" w14:textId="77777777" w:rsidR="00576D38" w:rsidRPr="00BE7702" w:rsidRDefault="00576D38" w:rsidP="00576D38">
      <w:pPr>
        <w:widowControl w:val="0"/>
        <w:numPr>
          <w:ilvl w:val="2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用户选择平台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432661D6" w14:textId="77777777" w:rsidR="001152C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  </w:t>
      </w:r>
    </w:p>
    <w:p w14:paraId="3FD62223" w14:textId="32842C2E" w:rsidR="00576D38" w:rsidRPr="00BE7702" w:rsidRDefault="00576D38" w:rsidP="00576D38">
      <w:pPr>
        <w:widowControl w:val="0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无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4E876E7" w14:textId="139FA799" w:rsidR="00576D38" w:rsidRPr="00BE7702" w:rsidRDefault="00576D38" w:rsidP="001152C8">
      <w:pPr>
        <w:pStyle w:val="Heading4"/>
        <w:rPr>
          <w:rFonts w:ascii="DengXian" w:eastAsia="DengXian" w:hAnsi="DengXian" w:cs="MS Mincho"/>
          <w:lang w:eastAsia="zh-CN"/>
        </w:rPr>
      </w:pPr>
      <w:r w:rsidRPr="00BE7702">
        <w:rPr>
          <w:rFonts w:ascii="DengXian" w:eastAsia="DengXian" w:hAnsi="DengXian" w:cs="SimSun"/>
        </w:rPr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   </w:t>
      </w:r>
    </w:p>
    <w:p w14:paraId="214DD948" w14:textId="16EFC03B" w:rsidR="00E46CEA" w:rsidRPr="00BE7702" w:rsidRDefault="00E46CEA" w:rsidP="00E46CEA">
      <w:pPr>
        <w:rPr>
          <w:rFonts w:ascii="DengXian" w:eastAsia="DengXian" w:hAnsi="DengXian" w:hint="eastAsia"/>
          <w:lang w:eastAsia="zh-CN"/>
        </w:rPr>
      </w:pPr>
      <w:r w:rsidRPr="00BE7702">
        <w:rPr>
          <w:rFonts w:ascii="DengXian" w:eastAsia="DengXian" w:hAnsi="DengXian" w:cs="SimSun" w:hint="eastAsia"/>
          <w:i/>
          <w:iCs/>
          <w:noProof/>
          <w:color w:val="006886" w:themeColor="accent1" w:themeShade="BF"/>
        </w:rPr>
        <w:drawing>
          <wp:inline distT="0" distB="0" distL="0" distR="0" wp14:anchorId="7672F84E" wp14:editId="51892F7D">
            <wp:extent cx="6089650" cy="7042785"/>
            <wp:effectExtent l="0" t="0" r="6350" b="0"/>
            <wp:docPr id="1073741845" name="Picture 1073741845" descr="../images/图画/图画分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../images/图画/图画分享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704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3BC2" w14:textId="77777777" w:rsidR="00576D38" w:rsidRPr="00BE7702" w:rsidRDefault="00576D38" w:rsidP="001152C8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lastRenderedPageBreak/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10173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338"/>
      </w:tblGrid>
      <w:tr w:rsidR="00576D38" w:rsidRPr="00BE7702" w14:paraId="2161C208" w14:textId="77777777" w:rsidTr="00E46CEA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6CF5207" w14:textId="77777777" w:rsidR="00576D38" w:rsidRPr="00BE7702" w:rsidRDefault="00576D38" w:rsidP="00E46C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73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8A9423" w14:textId="77777777" w:rsidR="00576D38" w:rsidRPr="00BE7702" w:rsidRDefault="00576D38" w:rsidP="00E46C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sharePainting</w:t>
            </w:r>
          </w:p>
        </w:tc>
      </w:tr>
      <w:tr w:rsidR="00576D38" w:rsidRPr="00BE7702" w14:paraId="52E89298" w14:textId="77777777" w:rsidTr="00E46CE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E5D730A" w14:textId="77777777" w:rsidR="00576D38" w:rsidRPr="00BE7702" w:rsidRDefault="00576D38" w:rsidP="00E46C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73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2132113" w14:textId="77777777" w:rsidR="00576D38" w:rsidRPr="00BE7702" w:rsidRDefault="00576D38" w:rsidP="00E46C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image/UIImage/用户选择的图片 platform/Platform/ 用户选择平台</w:t>
            </w:r>
          </w:p>
        </w:tc>
      </w:tr>
      <w:tr w:rsidR="00576D38" w:rsidRPr="00BE7702" w14:paraId="7CA93B6E" w14:textId="77777777" w:rsidTr="00E46CE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F4CB001" w14:textId="77777777" w:rsidR="00576D38" w:rsidRPr="00BE7702" w:rsidRDefault="00576D38" w:rsidP="00E46C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73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C08E795" w14:textId="77777777" w:rsidR="00576D38" w:rsidRPr="00BE7702" w:rsidRDefault="00576D38" w:rsidP="00E46C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  <w:tr w:rsidR="00576D38" w:rsidRPr="00BE7702" w14:paraId="70CDDF7A" w14:textId="77777777" w:rsidTr="00E46CEA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359F85B" w14:textId="77777777" w:rsidR="00576D38" w:rsidRPr="00BE7702" w:rsidRDefault="00576D38" w:rsidP="00E46C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73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D99653F" w14:textId="77777777" w:rsidR="00576D38" w:rsidRPr="00BE7702" w:rsidRDefault="00576D38" w:rsidP="00E46C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没有网络，分享失败</w:t>
            </w:r>
          </w:p>
        </w:tc>
      </w:tr>
    </w:tbl>
    <w:p w14:paraId="25033100" w14:textId="77777777" w:rsidR="00576D38" w:rsidRPr="00BE7702" w:rsidRDefault="00576D38" w:rsidP="00E46C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DengXian" w:eastAsia="DengXian" w:hAnsi="DengXian" w:cs="Helvetica"/>
          <w:color w:val="262626"/>
          <w:sz w:val="32"/>
          <w:szCs w:val="32"/>
        </w:rPr>
      </w:pPr>
      <w:r w:rsidRPr="00BE7702">
        <w:rPr>
          <w:rFonts w:ascii="MS Mincho" w:eastAsia="MS Mincho" w:hAnsi="MS Mincho" w:cs="MS Mincho"/>
          <w:color w:val="262626"/>
          <w:sz w:val="32"/>
          <w:szCs w:val="32"/>
        </w:rPr>
        <w:t> </w:t>
      </w:r>
    </w:p>
    <w:p w14:paraId="067B9336" w14:textId="77777777" w:rsidR="00576D38" w:rsidRPr="00BE7702" w:rsidRDefault="00576D38" w:rsidP="001152C8">
      <w:pPr>
        <w:pStyle w:val="Heading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转</w:t>
      </w:r>
      <w:r w:rsidRPr="00BE7702">
        <w:rPr>
          <w:rFonts w:ascii="DengXian" w:eastAsia="DengXian" w:hAnsi="DengXian"/>
        </w:rPr>
        <w:t>化</w:t>
      </w:r>
      <w:r w:rsidRPr="00BE7702">
        <w:rPr>
          <w:rFonts w:ascii="DengXian" w:eastAsia="DengXian" w:hAnsi="DengXian" w:cs="SimSun"/>
        </w:rPr>
        <w:t>线</w:t>
      </w:r>
      <w:r w:rsidRPr="00BE7702">
        <w:rPr>
          <w:rFonts w:ascii="DengXian" w:eastAsia="DengXian" w:hAnsi="DengXian"/>
        </w:rPr>
        <w:t>条模</w:t>
      </w:r>
      <w:r w:rsidRPr="00BE7702">
        <w:rPr>
          <w:rFonts w:ascii="DengXian" w:eastAsia="DengXian" w:hAnsi="DengXian" w:cs="SimSun"/>
        </w:rPr>
        <w:t>块</w:t>
      </w:r>
    </w:p>
    <w:p w14:paraId="4DCB39A9" w14:textId="77777777" w:rsidR="00576D38" w:rsidRPr="00BE7702" w:rsidRDefault="00576D38" w:rsidP="001152C8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模</w:t>
      </w:r>
      <w:r w:rsidRPr="00BE7702">
        <w:rPr>
          <w:rFonts w:ascii="DengXian" w:eastAsia="DengXian" w:hAnsi="DengXian" w:cs="SimSun"/>
        </w:rPr>
        <w:t>块</w:t>
      </w:r>
      <w:r w:rsidRPr="00BE7702">
        <w:rPr>
          <w:rFonts w:ascii="DengXian" w:eastAsia="DengXian" w:hAnsi="DengXian"/>
        </w:rPr>
        <w:t>描述</w:t>
      </w:r>
    </w:p>
    <w:p w14:paraId="086FE755" w14:textId="77777777" w:rsidR="00576D38" w:rsidRPr="00BE7702" w:rsidRDefault="00576D38" w:rsidP="00576D3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此模块负责处理用户拍下或从本地相册选择的图，将其转化为线条图。并提供用户调整抽取线条参数的功能，已达到抽取线条的最佳效果。抽取线条完成后，经用户确认，本模块将保存线条。</w:t>
      </w:r>
    </w:p>
    <w:p w14:paraId="480A60AD" w14:textId="77777777" w:rsidR="00576D38" w:rsidRPr="00BE7702" w:rsidRDefault="00576D38" w:rsidP="001152C8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功能</w:t>
      </w:r>
    </w:p>
    <w:p w14:paraId="512B9A8C" w14:textId="77777777" w:rsidR="00576D38" w:rsidRPr="00BE7702" w:rsidRDefault="00576D38" w:rsidP="00576D38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选择图片或拍照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0D4D490" w14:textId="77777777" w:rsidR="00576D38" w:rsidRPr="00BE7702" w:rsidRDefault="00576D38" w:rsidP="00576D38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调整抽取线条算法参数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4FEB5AC6" w14:textId="77777777" w:rsidR="00576D38" w:rsidRPr="00BE7702" w:rsidRDefault="00576D38" w:rsidP="00576D38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保存线条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3063C31" w14:textId="77777777" w:rsidR="00576D38" w:rsidRPr="00BE7702" w:rsidRDefault="00576D38" w:rsidP="00576D38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取消操作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713FEA9B" w14:textId="77777777" w:rsidR="00576D38" w:rsidRPr="00BE7702" w:rsidRDefault="00576D38" w:rsidP="001152C8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模</w:t>
      </w:r>
      <w:r w:rsidRPr="00BE7702">
        <w:rPr>
          <w:rFonts w:ascii="DengXian" w:eastAsia="DengXian" w:hAnsi="DengXian" w:cs="SimSun"/>
        </w:rPr>
        <w:t>块详细设计</w:t>
      </w:r>
    </w:p>
    <w:p w14:paraId="3C182F19" w14:textId="77777777" w:rsidR="00576D38" w:rsidRPr="00BE7702" w:rsidRDefault="00576D38" w:rsidP="00B27EA4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选择图</w:t>
      </w:r>
      <w:r w:rsidRPr="00BE7702">
        <w:rPr>
          <w:rFonts w:ascii="DengXian" w:eastAsia="DengXian" w:hAnsi="DengXian"/>
        </w:rPr>
        <w:t>片或拍照的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06D3B66A" w14:textId="77777777" w:rsidR="00576D38" w:rsidRPr="00BE7702" w:rsidRDefault="00576D38" w:rsidP="00B27EA4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0309BC4E" w14:textId="77777777" w:rsidR="00576D38" w:rsidRPr="00BE7702" w:rsidRDefault="00576D38" w:rsidP="00576D38">
      <w:pPr>
        <w:widowControl w:val="0"/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用户的点击的按钮（拍照或从本地相册选择）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2789ADDE" w14:textId="77777777" w:rsidR="00576D38" w:rsidRPr="00BE7702" w:rsidRDefault="00576D38" w:rsidP="00B27EA4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输出项</w:t>
      </w:r>
      <w:r w:rsidRPr="00BE7702">
        <w:rPr>
          <w:rFonts w:ascii="MS Mincho" w:eastAsia="MS Mincho" w:hAnsi="MS Mincho" w:cs="MS Mincho"/>
        </w:rPr>
        <w:t> </w:t>
      </w:r>
    </w:p>
    <w:p w14:paraId="67DFD399" w14:textId="77777777" w:rsidR="00576D38" w:rsidRPr="00BE7702" w:rsidRDefault="00576D38" w:rsidP="00576D38">
      <w:pPr>
        <w:widowControl w:val="0"/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用户选取的图片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0C57D09" w14:textId="77777777" w:rsidR="00576D38" w:rsidRPr="00BE7702" w:rsidRDefault="00576D38" w:rsidP="00B27EA4">
      <w:pPr>
        <w:pStyle w:val="Heading4"/>
        <w:rPr>
          <w:rFonts w:ascii="DengXian" w:eastAsia="DengXian" w:hAnsi="DengXian" w:cs="MS Mincho"/>
          <w:lang w:eastAsia="zh-CN"/>
        </w:rPr>
      </w:pPr>
      <w:r w:rsidRPr="00BE7702">
        <w:rPr>
          <w:rFonts w:ascii="DengXian" w:eastAsia="DengXian" w:hAnsi="DengXian" w:cs="SimSun"/>
        </w:rPr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   </w:t>
      </w:r>
    </w:p>
    <w:p w14:paraId="5448E67A" w14:textId="77777777" w:rsidR="00F47DD6" w:rsidRPr="00BE7702" w:rsidRDefault="00F47DD6" w:rsidP="00F47DD6">
      <w:pPr>
        <w:rPr>
          <w:rFonts w:ascii="DengXian" w:eastAsia="DengXian" w:hAnsi="DengXian" w:hint="eastAsia"/>
          <w:lang w:eastAsia="zh-CN"/>
        </w:rPr>
      </w:pPr>
    </w:p>
    <w:p w14:paraId="035A7DB1" w14:textId="77777777" w:rsidR="00576D38" w:rsidRPr="00BE7702" w:rsidRDefault="00576D38" w:rsidP="00B27EA4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663"/>
      </w:tblGrid>
      <w:tr w:rsidR="00576D38" w:rsidRPr="00BE7702" w14:paraId="70F4F5D2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194A45A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66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71DB3F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onClick{Shooting|PhotoAlbum}</w:t>
            </w:r>
          </w:p>
        </w:tc>
      </w:tr>
      <w:tr w:rsidR="00576D38" w:rsidRPr="00BE7702" w14:paraId="32B5FBED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08775E6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66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7C2AEBA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sender/UIButton/用户的点击的按钮（拍照或从本地相册选择）</w:t>
            </w:r>
          </w:p>
        </w:tc>
      </w:tr>
      <w:tr w:rsidR="00576D38" w:rsidRPr="00BE7702" w14:paraId="452D8BC9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A8E76B0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666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66BEB46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UIImage/图片</w:t>
            </w:r>
          </w:p>
        </w:tc>
      </w:tr>
      <w:tr w:rsidR="00576D38" w:rsidRPr="00BE7702" w14:paraId="0F511022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F587010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66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D0120A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</w:tbl>
    <w:p w14:paraId="33E49DA0" w14:textId="77777777" w:rsidR="00576D38" w:rsidRPr="00BE7702" w:rsidRDefault="00576D38" w:rsidP="00B27EA4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lastRenderedPageBreak/>
        <w:t>调</w:t>
      </w:r>
      <w:r w:rsidRPr="00BE7702">
        <w:rPr>
          <w:rFonts w:ascii="DengXian" w:eastAsia="DengXian" w:hAnsi="DengXian"/>
        </w:rPr>
        <w:t>整抽取</w:t>
      </w:r>
      <w:r w:rsidRPr="00BE7702">
        <w:rPr>
          <w:rFonts w:ascii="DengXian" w:eastAsia="DengXian" w:hAnsi="DengXian" w:cs="SimSun"/>
        </w:rPr>
        <w:t>线</w:t>
      </w:r>
      <w:r w:rsidRPr="00BE7702">
        <w:rPr>
          <w:rFonts w:ascii="DengXian" w:eastAsia="DengXian" w:hAnsi="DengXian"/>
        </w:rPr>
        <w:t>条算法参数的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647FE295" w14:textId="77777777" w:rsidR="00576D38" w:rsidRPr="00BE7702" w:rsidRDefault="00576D38" w:rsidP="00B27EA4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192457B5" w14:textId="77777777" w:rsidR="00576D38" w:rsidRPr="00BE7702" w:rsidRDefault="00576D38" w:rsidP="00576D38">
      <w:pPr>
        <w:widowControl w:val="0"/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抽取线条的参数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22456B9C" w14:textId="77777777" w:rsidR="00576D38" w:rsidRPr="00BE7702" w:rsidRDefault="00576D38" w:rsidP="00B27EA4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5C3E03A1" w14:textId="77777777" w:rsidR="00576D38" w:rsidRPr="00BE7702" w:rsidRDefault="00576D38" w:rsidP="00576D38">
      <w:pPr>
        <w:widowControl w:val="0"/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线条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521E2E06" w14:textId="77777777" w:rsidR="00576D38" w:rsidRPr="00BE7702" w:rsidRDefault="00576D38" w:rsidP="00B27EA4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</w:t>
      </w:r>
    </w:p>
    <w:p w14:paraId="6AD883A7" w14:textId="77777777" w:rsidR="00576D38" w:rsidRPr="00BE7702" w:rsidRDefault="00576D38" w:rsidP="00B27EA4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9464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629"/>
      </w:tblGrid>
      <w:tr w:rsidR="00576D38" w:rsidRPr="00BE7702" w14:paraId="62FB7699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F3F97F4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5B52FE7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onSliderValueChanged</w:t>
            </w:r>
          </w:p>
        </w:tc>
      </w:tr>
      <w:tr w:rsidR="00576D38" w:rsidRPr="00BE7702" w14:paraId="48343AD8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401C8EF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86749B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value/Double/抽取线条的参数</w:t>
            </w:r>
          </w:p>
        </w:tc>
      </w:tr>
      <w:tr w:rsidR="00576D38" w:rsidRPr="00BE7702" w14:paraId="111D4BA5" w14:textId="77777777" w:rsidTr="00BE77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6C256D3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8994C6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UIImage/线条</w:t>
            </w:r>
          </w:p>
        </w:tc>
      </w:tr>
      <w:tr w:rsidR="00576D38" w:rsidRPr="00BE7702" w14:paraId="69346984" w14:textId="77777777" w:rsidTr="00BE7702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BEBB902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D2540D2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参数无意义</w:t>
            </w:r>
          </w:p>
        </w:tc>
      </w:tr>
    </w:tbl>
    <w:p w14:paraId="1AC0D3C2" w14:textId="77777777" w:rsidR="00576D38" w:rsidRPr="00BE7702" w:rsidRDefault="00576D38" w:rsidP="00B27EA4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保存</w:t>
      </w:r>
      <w:r w:rsidRPr="00BE7702">
        <w:rPr>
          <w:rFonts w:ascii="DengXian" w:eastAsia="DengXian" w:hAnsi="DengXian" w:cs="SimSun"/>
        </w:rPr>
        <w:t>线</w:t>
      </w:r>
      <w:r w:rsidRPr="00BE7702">
        <w:rPr>
          <w:rFonts w:ascii="DengXian" w:eastAsia="DengXian" w:hAnsi="DengXian"/>
        </w:rPr>
        <w:t>条的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7288750B" w14:textId="77777777" w:rsidR="00576D38" w:rsidRPr="00BE7702" w:rsidRDefault="00576D38" w:rsidP="00B27EA4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77FF1058" w14:textId="77777777" w:rsidR="00576D38" w:rsidRPr="00BE7702" w:rsidRDefault="00576D38" w:rsidP="00576D38">
      <w:pPr>
        <w:widowControl w:val="0"/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线条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0F22E8CC" w14:textId="77777777" w:rsidR="00576D38" w:rsidRPr="00BE7702" w:rsidRDefault="00576D38" w:rsidP="00576D38">
      <w:pPr>
        <w:widowControl w:val="0"/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原图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F9667E8" w14:textId="77777777" w:rsidR="00B27EA4" w:rsidRPr="00BE7702" w:rsidRDefault="00576D38" w:rsidP="00B27EA4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</w:p>
    <w:p w14:paraId="49499215" w14:textId="681CE467" w:rsidR="00576D38" w:rsidRPr="00BE7702" w:rsidRDefault="00576D38" w:rsidP="00576D38">
      <w:pPr>
        <w:widowControl w:val="0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  </w:t>
      </w:r>
      <w:r w:rsidRPr="00BE7702">
        <w:rPr>
          <w:rFonts w:ascii="DengXian" w:eastAsia="DengXian" w:hAnsi="DengXian" w:cs="Helvetica"/>
          <w:color w:val="262626"/>
        </w:rPr>
        <w:t>RawPainting对象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2675FD68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</w:t>
      </w:r>
    </w:p>
    <w:p w14:paraId="17874717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9464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629"/>
      </w:tblGrid>
      <w:tr w:rsidR="004A506D" w:rsidRPr="00BE7702" w14:paraId="0459DF43" w14:textId="77777777" w:rsidTr="004A506D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BEFBB2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8CABA4D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onClickSaveButton</w:t>
            </w:r>
          </w:p>
        </w:tc>
      </w:tr>
      <w:tr w:rsidR="004A506D" w:rsidRPr="00BE7702" w14:paraId="2DAF3BA2" w14:textId="77777777" w:rsidTr="004A50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6D6C52A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8569C18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line/UIImage/线条 raw/UIImage/原图</w:t>
            </w:r>
          </w:p>
        </w:tc>
      </w:tr>
      <w:tr w:rsidR="004A506D" w:rsidRPr="00BE7702" w14:paraId="5C4584F5" w14:textId="77777777" w:rsidTr="004A50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68F7385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4F7B9A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RawPainting对象</w:t>
            </w:r>
          </w:p>
        </w:tc>
      </w:tr>
      <w:tr w:rsidR="004A506D" w:rsidRPr="00BE7702" w14:paraId="12E5B320" w14:textId="77777777" w:rsidTr="004A506D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20A85D0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8BC8276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参数无意义</w:t>
            </w:r>
          </w:p>
        </w:tc>
      </w:tr>
    </w:tbl>
    <w:p w14:paraId="11158654" w14:textId="77777777" w:rsidR="00576D38" w:rsidRPr="00BE7702" w:rsidRDefault="00576D38" w:rsidP="009316A2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取消操作的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759B1810" w14:textId="77777777" w:rsidR="009316A2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输入项</w:t>
      </w:r>
    </w:p>
    <w:p w14:paraId="01CF04BC" w14:textId="59F7121A" w:rsidR="00576D38" w:rsidRPr="00BE7702" w:rsidRDefault="00576D38" w:rsidP="00576D38">
      <w:pPr>
        <w:widowControl w:val="0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  </w:t>
      </w:r>
      <w:r w:rsidRPr="00BE7702">
        <w:rPr>
          <w:rFonts w:ascii="DengXian" w:eastAsia="DengXian" w:hAnsi="DengXian" w:cs="Helvetica"/>
          <w:color w:val="262626"/>
        </w:rPr>
        <w:t>无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767E45AF" w14:textId="77777777" w:rsidR="009316A2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</w:p>
    <w:p w14:paraId="7DF546F5" w14:textId="65444D66" w:rsidR="00576D38" w:rsidRPr="00BE7702" w:rsidRDefault="00576D38" w:rsidP="00576D38">
      <w:pPr>
        <w:widowControl w:val="0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  </w:t>
      </w:r>
      <w:r w:rsidRPr="00BE7702">
        <w:rPr>
          <w:rFonts w:ascii="DengXian" w:eastAsia="DengXian" w:hAnsi="DengXian" w:cs="Helvetica"/>
          <w:color w:val="262626"/>
        </w:rPr>
        <w:t>无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45B01AB8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</w:t>
      </w:r>
    </w:p>
    <w:p w14:paraId="0FFDDD0A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963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804"/>
      </w:tblGrid>
      <w:tr w:rsidR="00F47DD6" w:rsidRPr="00BE7702" w14:paraId="71C9688E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9157418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804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7137DAE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onClickCancel</w:t>
            </w:r>
          </w:p>
        </w:tc>
      </w:tr>
      <w:tr w:rsidR="00F47DD6" w:rsidRPr="00BE7702" w14:paraId="11B153D0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6BD0273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804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C13E127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  <w:tr w:rsidR="00F47DD6" w:rsidRPr="00BE7702" w14:paraId="36CE3D09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AE90058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6804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BF0922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  <w:tr w:rsidR="00F47DD6" w:rsidRPr="00BE7702" w14:paraId="4DF6075F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1085A63" w14:textId="77777777" w:rsidR="00576D38" w:rsidRPr="00BE7702" w:rsidRDefault="00576D38" w:rsidP="00F47DD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804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88052D1" w14:textId="77777777" w:rsidR="00576D38" w:rsidRPr="00BE7702" w:rsidRDefault="00576D38" w:rsidP="00576D38">
            <w:pPr>
              <w:widowControl w:val="0"/>
              <w:numPr>
                <w:ilvl w:val="1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</w:tbl>
    <w:p w14:paraId="7285B37B" w14:textId="77777777" w:rsidR="00576D38" w:rsidRPr="00BE7702" w:rsidRDefault="00576D38" w:rsidP="009316A2">
      <w:pPr>
        <w:pStyle w:val="Heading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lastRenderedPageBreak/>
        <w:t>绘图模块</w:t>
      </w:r>
    </w:p>
    <w:p w14:paraId="0E436C13" w14:textId="77777777" w:rsidR="00576D38" w:rsidRPr="00BE7702" w:rsidRDefault="00576D38" w:rsidP="009316A2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模</w:t>
      </w:r>
      <w:r w:rsidRPr="00BE7702">
        <w:rPr>
          <w:rFonts w:ascii="DengXian" w:eastAsia="DengXian" w:hAnsi="DengXian" w:cs="SimSun"/>
        </w:rPr>
        <w:t>块</w:t>
      </w:r>
      <w:r w:rsidRPr="00BE7702">
        <w:rPr>
          <w:rFonts w:ascii="DengXian" w:eastAsia="DengXian" w:hAnsi="DengXian"/>
        </w:rPr>
        <w:t>描述</w:t>
      </w:r>
    </w:p>
    <w:p w14:paraId="4B95C814" w14:textId="77777777" w:rsidR="00576D38" w:rsidRPr="00BE7702" w:rsidRDefault="00576D38" w:rsidP="00576D3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本模块提供用户了所有关于绘画的操作。用户可以选择画笔或橡皮擦，也可以调整画笔或橡皮擦的线条粗细；也可以调整颜色，调整颜色的模式有两种：RGB模式和HSB模式。定义了多种手势提高用户体验：手指向外或向内可以放大或缩小图片；手指极快向内捏可以关闭当前画板；长按画板可以获取当前位置的颜色值，方便后序使用；平移手指将平移画板。</w:t>
      </w:r>
    </w:p>
    <w:p w14:paraId="4C29836D" w14:textId="77777777" w:rsidR="00576D38" w:rsidRPr="00BE7702" w:rsidRDefault="00576D38" w:rsidP="009316A2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功能</w:t>
      </w:r>
    </w:p>
    <w:p w14:paraId="6FA3D678" w14:textId="77777777" w:rsidR="00576D38" w:rsidRPr="00BE7702" w:rsidRDefault="00576D38" w:rsidP="00576D38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调整画笔或橡皮擦粗细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7B67ACAE" w14:textId="77777777" w:rsidR="00576D38" w:rsidRPr="00BE7702" w:rsidRDefault="00576D38" w:rsidP="00576D38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切换画笔或橡皮擦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53588F6A" w14:textId="77777777" w:rsidR="00576D38" w:rsidRPr="00BE7702" w:rsidRDefault="00576D38" w:rsidP="00576D38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选择颜色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0782A742" w14:textId="77777777" w:rsidR="00576D38" w:rsidRPr="00BE7702" w:rsidRDefault="00576D38" w:rsidP="00576D38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选择画笔混合模式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3A5748F9" w14:textId="77777777" w:rsidR="00576D38" w:rsidRPr="00BE7702" w:rsidRDefault="00576D38" w:rsidP="00576D38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调整画板大小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41974290" w14:textId="77777777" w:rsidR="00576D38" w:rsidRPr="00BE7702" w:rsidRDefault="00576D38" w:rsidP="00576D38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长按获取当前位置颜色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2E15A70" w14:textId="77777777" w:rsidR="00576D38" w:rsidRPr="00BE7702" w:rsidRDefault="00576D38" w:rsidP="00576D38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旋转画板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7A576981" w14:textId="77777777" w:rsidR="00576D38" w:rsidRPr="00BE7702" w:rsidRDefault="00576D38" w:rsidP="00576D38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关闭当前画板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06776C82" w14:textId="77777777" w:rsidR="00576D38" w:rsidRPr="00BE7702" w:rsidRDefault="00576D38" w:rsidP="00576D38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擦除、画线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2E8A6768" w14:textId="77777777" w:rsidR="00576D38" w:rsidRPr="00BE7702" w:rsidRDefault="00576D38" w:rsidP="00576D3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</w:p>
    <w:p w14:paraId="0EADD2C2" w14:textId="77777777" w:rsidR="00576D38" w:rsidRPr="00BE7702" w:rsidRDefault="00576D38" w:rsidP="009316A2">
      <w:pPr>
        <w:pStyle w:val="Heading2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模</w:t>
      </w:r>
      <w:r w:rsidRPr="00BE7702">
        <w:rPr>
          <w:rFonts w:ascii="DengXian" w:eastAsia="DengXian" w:hAnsi="DengXian" w:cs="SimSun"/>
        </w:rPr>
        <w:t>块详细设计</w:t>
      </w:r>
    </w:p>
    <w:p w14:paraId="3D7B0503" w14:textId="77777777" w:rsidR="00576D38" w:rsidRPr="00BE7702" w:rsidRDefault="00576D38" w:rsidP="009316A2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调</w:t>
      </w:r>
      <w:r w:rsidRPr="00BE7702">
        <w:rPr>
          <w:rFonts w:ascii="DengXian" w:eastAsia="DengXian" w:hAnsi="DengXian"/>
        </w:rPr>
        <w:t>整画笔或橡皮擦粗</w:t>
      </w:r>
      <w:r w:rsidRPr="00BE7702">
        <w:rPr>
          <w:rFonts w:ascii="DengXian" w:eastAsia="DengXian" w:hAnsi="DengXian" w:cs="SimSun"/>
        </w:rPr>
        <w:t>细</w:t>
      </w:r>
      <w:r w:rsidRPr="00BE7702">
        <w:rPr>
          <w:rFonts w:ascii="DengXian" w:eastAsia="DengXian" w:hAnsi="DengXian"/>
        </w:rPr>
        <w:t>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337C2832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输入项</w:t>
      </w:r>
      <w:r w:rsidRPr="00BE7702">
        <w:rPr>
          <w:rFonts w:ascii="MS Mincho" w:eastAsia="MS Mincho" w:hAnsi="MS Mincho" w:cs="MS Mincho"/>
        </w:rPr>
        <w:t> </w:t>
      </w:r>
    </w:p>
    <w:p w14:paraId="3D1ED36A" w14:textId="77777777" w:rsidR="00576D38" w:rsidRPr="00BE7702" w:rsidRDefault="00576D38" w:rsidP="00576D38">
      <w:pPr>
        <w:widowControl w:val="0"/>
        <w:numPr>
          <w:ilvl w:val="2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用户的点击的按钮控件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2A16DC3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输出项</w:t>
      </w:r>
      <w:r w:rsidRPr="00BE7702">
        <w:rPr>
          <w:rFonts w:ascii="MS Mincho" w:eastAsia="MS Mincho" w:hAnsi="MS Mincho" w:cs="MS Mincho"/>
        </w:rPr>
        <w:t> </w:t>
      </w:r>
    </w:p>
    <w:p w14:paraId="65FCAD07" w14:textId="77777777" w:rsidR="00576D38" w:rsidRPr="00BE7702" w:rsidRDefault="00576D38" w:rsidP="00576D38">
      <w:pPr>
        <w:widowControl w:val="0"/>
        <w:numPr>
          <w:ilvl w:val="2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无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2986C18E" w14:textId="002B4DB3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lastRenderedPageBreak/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</w:t>
      </w:r>
      <w:r w:rsidRPr="00BE7702">
        <w:rPr>
          <w:rFonts w:ascii="DengXian" w:eastAsia="DengXian" w:hAnsi="DengXian" w:cs="Courier"/>
          <w:noProof/>
        </w:rPr>
        <w:drawing>
          <wp:inline distT="0" distB="0" distL="0" distR="0" wp14:anchorId="222C07CB" wp14:editId="3623A4E0">
            <wp:extent cx="5404874" cy="6796522"/>
            <wp:effectExtent l="0" t="0" r="5715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904" cy="680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702">
        <w:rPr>
          <w:rFonts w:ascii="MS Mincho" w:eastAsia="MS Mincho" w:hAnsi="MS Mincho" w:cs="MS Mincho"/>
        </w:rPr>
        <w:t> </w:t>
      </w:r>
    </w:p>
    <w:p w14:paraId="31BC4086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629"/>
      </w:tblGrid>
      <w:tr w:rsidR="00576D38" w:rsidRPr="00BE7702" w14:paraId="4BCF6168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E0429A7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0BE9E66" w14:textId="77777777" w:rsidR="00576D38" w:rsidRPr="00BE7702" w:rsidRDefault="00576D38" w:rsidP="003607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 xml:space="preserve"> onClick{Small|Mid|Big}Stroke</w:t>
            </w:r>
          </w:p>
        </w:tc>
      </w:tr>
      <w:tr w:rsidR="00576D38" w:rsidRPr="00BE7702" w14:paraId="3AD3B55E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D8AF04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CBF1D4C" w14:textId="77777777" w:rsidR="00576D38" w:rsidRPr="00BE7702" w:rsidRDefault="00576D38" w:rsidP="003607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sender/UIButton/用户的点击的按钮控件</w:t>
            </w:r>
          </w:p>
        </w:tc>
      </w:tr>
      <w:tr w:rsidR="00576D38" w:rsidRPr="00BE7702" w14:paraId="742B859D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6E198EF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7B4F518" w14:textId="77777777" w:rsidR="00576D38" w:rsidRPr="00BE7702" w:rsidRDefault="00576D38" w:rsidP="003607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  <w:tr w:rsidR="00576D38" w:rsidRPr="00BE7702" w14:paraId="1B059622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4B1C774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33D8AE0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IBLet中button与storyboard中相应button未连接</w:t>
            </w:r>
          </w:p>
        </w:tc>
      </w:tr>
    </w:tbl>
    <w:p w14:paraId="405D596A" w14:textId="77777777" w:rsidR="00576D38" w:rsidRPr="00BE7702" w:rsidRDefault="00576D38" w:rsidP="00576D38">
      <w:pPr>
        <w:widowControl w:val="0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</w:t>
      </w:r>
    </w:p>
    <w:p w14:paraId="583C00C9" w14:textId="77777777" w:rsidR="00576D38" w:rsidRPr="00BE7702" w:rsidRDefault="00576D38" w:rsidP="00576D38">
      <w:pPr>
        <w:widowControl w:val="0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</w:t>
      </w:r>
    </w:p>
    <w:p w14:paraId="10F71197" w14:textId="77777777" w:rsidR="00576D38" w:rsidRPr="00BE7702" w:rsidRDefault="00576D38" w:rsidP="009316A2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lastRenderedPageBreak/>
        <w:t>切</w:t>
      </w:r>
      <w:r w:rsidRPr="00BE7702">
        <w:rPr>
          <w:rFonts w:ascii="DengXian" w:eastAsia="DengXian" w:hAnsi="DengXian" w:cs="SimSun"/>
        </w:rPr>
        <w:t>换</w:t>
      </w:r>
      <w:r w:rsidRPr="00BE7702">
        <w:rPr>
          <w:rFonts w:ascii="DengXian" w:eastAsia="DengXian" w:hAnsi="DengXian"/>
        </w:rPr>
        <w:t>画笔或橡皮擦的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716A76EA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输入项</w:t>
      </w:r>
      <w:r w:rsidRPr="00BE7702">
        <w:rPr>
          <w:rFonts w:ascii="MS Mincho" w:eastAsia="MS Mincho" w:hAnsi="MS Mincho" w:cs="MS Mincho"/>
        </w:rPr>
        <w:t> </w:t>
      </w:r>
    </w:p>
    <w:p w14:paraId="1C60DD88" w14:textId="77777777" w:rsidR="00576D38" w:rsidRPr="00BE7702" w:rsidRDefault="00576D38" w:rsidP="00576D38">
      <w:pPr>
        <w:widowControl w:val="0"/>
        <w:numPr>
          <w:ilvl w:val="2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用户的点击的按钮控件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085A2198" w14:textId="77777777" w:rsidR="009316A2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输出项</w:t>
      </w:r>
    </w:p>
    <w:p w14:paraId="4B1F5AE2" w14:textId="04C7680A" w:rsidR="00576D38" w:rsidRPr="00BE7702" w:rsidRDefault="00576D38" w:rsidP="00576D38">
      <w:pPr>
        <w:widowControl w:val="0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  </w:t>
      </w:r>
      <w:r w:rsidRPr="00BE7702">
        <w:rPr>
          <w:rFonts w:ascii="DengXian" w:eastAsia="DengXian" w:hAnsi="DengXian" w:cs="Helvetica"/>
          <w:color w:val="262626"/>
        </w:rPr>
        <w:t>无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BA82AA2" w14:textId="77777777" w:rsidR="009316A2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</w:t>
      </w:r>
    </w:p>
    <w:p w14:paraId="0CEE7DF3" w14:textId="02D5BF5B" w:rsidR="00576D38" w:rsidRPr="00BE7702" w:rsidRDefault="009316A2" w:rsidP="009316A2">
      <w:pPr>
        <w:pStyle w:val="Heading4"/>
        <w:numPr>
          <w:ilvl w:val="0"/>
          <w:numId w:val="0"/>
        </w:numPr>
        <w:jc w:val="center"/>
        <w:rPr>
          <w:rFonts w:ascii="DengXian" w:eastAsia="DengXian" w:hAnsi="DengXian"/>
        </w:rPr>
      </w:pPr>
      <w:r w:rsidRPr="00BE7702">
        <w:rPr>
          <w:rFonts w:ascii="DengXian" w:eastAsia="DengXian" w:hAnsi="DengXian" w:cs="Courier"/>
          <w:noProof/>
        </w:rPr>
        <w:drawing>
          <wp:inline distT="0" distB="0" distL="0" distR="0" wp14:anchorId="5D1ABBDB" wp14:editId="65A5AA6F">
            <wp:extent cx="4503406" cy="65127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179" cy="65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D38" w:rsidRPr="00BE7702">
        <w:rPr>
          <w:rFonts w:ascii="MS Mincho" w:eastAsia="MS Mincho" w:hAnsi="MS Mincho" w:cs="MS Mincho"/>
        </w:rPr>
        <w:t> </w:t>
      </w:r>
    </w:p>
    <w:p w14:paraId="346291B2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771"/>
      </w:tblGrid>
      <w:tr w:rsidR="00576D38" w:rsidRPr="00BE7702" w14:paraId="53F962F9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47C18E7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77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7D43B72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onClick{Eraser|Pen}</w:t>
            </w:r>
          </w:p>
        </w:tc>
      </w:tr>
      <w:tr w:rsidR="00576D38" w:rsidRPr="00BE7702" w14:paraId="570997A5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156CD24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77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A089A06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sender/UIButton/用户的点击的按钮控件</w:t>
            </w:r>
          </w:p>
        </w:tc>
      </w:tr>
      <w:tr w:rsidR="00576D38" w:rsidRPr="00BE7702" w14:paraId="09A25654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60B6903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lastRenderedPageBreak/>
              <w:t>输出参数</w:t>
            </w:r>
          </w:p>
        </w:tc>
        <w:tc>
          <w:tcPr>
            <w:tcW w:w="677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EC86A4A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  <w:tr w:rsidR="00576D38" w:rsidRPr="00BE7702" w14:paraId="487A445D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D685E5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77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7DB7091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IBLet中button与storyboard中相应button未连接</w:t>
            </w:r>
          </w:p>
        </w:tc>
      </w:tr>
    </w:tbl>
    <w:p w14:paraId="159D8DE3" w14:textId="77777777" w:rsidR="00576D38" w:rsidRPr="00BE7702" w:rsidRDefault="00576D38" w:rsidP="00576D38">
      <w:pPr>
        <w:widowControl w:val="0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</w:t>
      </w:r>
    </w:p>
    <w:p w14:paraId="5858F8BB" w14:textId="77777777" w:rsidR="00576D38" w:rsidRPr="00BE7702" w:rsidRDefault="00576D38" w:rsidP="009316A2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选择颜</w:t>
      </w:r>
      <w:r w:rsidRPr="00BE7702">
        <w:rPr>
          <w:rFonts w:ascii="DengXian" w:eastAsia="DengXian" w:hAnsi="DengXian"/>
        </w:rPr>
        <w:t>色的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684B11C5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输入项</w:t>
      </w:r>
      <w:r w:rsidRPr="00BE7702">
        <w:rPr>
          <w:rFonts w:ascii="MS Mincho" w:eastAsia="MS Mincho" w:hAnsi="MS Mincho" w:cs="MS Mincho"/>
        </w:rPr>
        <w:t> </w:t>
      </w:r>
    </w:p>
    <w:p w14:paraId="22F5ABBA" w14:textId="77777777" w:rsidR="00576D38" w:rsidRPr="00BE7702" w:rsidRDefault="00576D38" w:rsidP="00576D38">
      <w:pPr>
        <w:widowControl w:val="0"/>
        <w:numPr>
          <w:ilvl w:val="2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用户的点击点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45C9CD65" w14:textId="77777777" w:rsidR="00576D38" w:rsidRPr="00BE7702" w:rsidRDefault="00576D38" w:rsidP="00576D38">
      <w:pPr>
        <w:widowControl w:val="0"/>
        <w:numPr>
          <w:ilvl w:val="2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选择颜色的模式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9D978D3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56FD2E63" w14:textId="77777777" w:rsidR="00576D38" w:rsidRPr="00BE7702" w:rsidRDefault="00576D38" w:rsidP="00576D38">
      <w:pPr>
        <w:widowControl w:val="0"/>
        <w:numPr>
          <w:ilvl w:val="2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相应被选择的颜色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0EC89A3" w14:textId="77777777" w:rsidR="009316A2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lastRenderedPageBreak/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</w:t>
      </w:r>
    </w:p>
    <w:p w14:paraId="49E96FD8" w14:textId="76C0300D" w:rsidR="00576D38" w:rsidRPr="00BE7702" w:rsidRDefault="009316A2" w:rsidP="009316A2">
      <w:pPr>
        <w:pStyle w:val="Heading4"/>
        <w:numPr>
          <w:ilvl w:val="0"/>
          <w:numId w:val="0"/>
        </w:numPr>
        <w:jc w:val="center"/>
        <w:rPr>
          <w:rFonts w:ascii="DengXian" w:eastAsia="DengXian" w:hAnsi="DengXian"/>
        </w:rPr>
      </w:pPr>
      <w:r w:rsidRPr="00BE7702">
        <w:rPr>
          <w:rFonts w:ascii="DengXian" w:eastAsia="DengXian" w:hAnsi="DengXian" w:cs="Courier"/>
          <w:noProof/>
        </w:rPr>
        <w:drawing>
          <wp:inline distT="0" distB="0" distL="0" distR="0" wp14:anchorId="460051B1" wp14:editId="1B90F2E1">
            <wp:extent cx="3692606" cy="6499587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57" cy="651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D38" w:rsidRPr="00BE7702">
        <w:rPr>
          <w:rFonts w:ascii="MS Mincho" w:eastAsia="MS Mincho" w:hAnsi="MS Mincho" w:cs="MS Mincho"/>
        </w:rPr>
        <w:t> </w:t>
      </w:r>
    </w:p>
    <w:p w14:paraId="1B74902E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1034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513"/>
      </w:tblGrid>
      <w:tr w:rsidR="00576D38" w:rsidRPr="00BE7702" w14:paraId="48C70953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1CBFEF7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75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A0123CB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onClick{Eraser|Pen}</w:t>
            </w:r>
          </w:p>
        </w:tc>
      </w:tr>
      <w:tr w:rsidR="00576D38" w:rsidRPr="00BE7702" w14:paraId="1FB49D01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6BD822E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75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3ED986A" w14:textId="77777777" w:rsidR="00F47DD6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touch/UITouch/用户的点击点</w:t>
            </w:r>
            <w:r w:rsidR="00F47DD6" w:rsidRPr="00BE7702">
              <w:rPr>
                <w:rFonts w:ascii="DengXian" w:eastAsia="DengXian" w:hAnsi="DengXian" w:cs="Helvetica"/>
                <w:color w:val="262626"/>
              </w:rPr>
              <w:t xml:space="preserve"> </w:t>
            </w:r>
          </w:p>
          <w:p w14:paraId="7F37EE0E" w14:textId="59E86813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mode/ColorPickerMode/选择颜色的模式</w:t>
            </w:r>
          </w:p>
        </w:tc>
      </w:tr>
      <w:tr w:rsidR="00576D38" w:rsidRPr="00BE7702" w14:paraId="4EBE0115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EF7E409" w14:textId="0CFCE97C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75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6F421B6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color/UIColor/相应被选择的颜色</w:t>
            </w:r>
          </w:p>
        </w:tc>
      </w:tr>
      <w:tr w:rsidR="00576D38" w:rsidRPr="00BE7702" w14:paraId="758DA8F4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A3C64C8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75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9F34AE9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</w:tbl>
    <w:p w14:paraId="56979073" w14:textId="77777777" w:rsidR="00576D38" w:rsidRPr="00BE7702" w:rsidRDefault="00576D38" w:rsidP="00576D38">
      <w:pPr>
        <w:widowControl w:val="0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  <w:sz w:val="32"/>
          <w:szCs w:val="32"/>
        </w:rPr>
      </w:pPr>
      <w:r w:rsidRPr="00BE7702">
        <w:rPr>
          <w:rFonts w:ascii="MS Mincho" w:eastAsia="MS Mincho" w:hAnsi="MS Mincho" w:cs="MS Mincho"/>
          <w:color w:val="262626"/>
          <w:sz w:val="32"/>
          <w:szCs w:val="32"/>
        </w:rPr>
        <w:t> </w:t>
      </w:r>
    </w:p>
    <w:p w14:paraId="0F8D76B4" w14:textId="77777777" w:rsidR="00576D38" w:rsidRPr="00BE7702" w:rsidRDefault="00576D38" w:rsidP="009316A2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选择</w:t>
      </w:r>
      <w:r w:rsidRPr="00BE7702">
        <w:rPr>
          <w:rFonts w:ascii="DengXian" w:eastAsia="DengXian" w:hAnsi="DengXian"/>
        </w:rPr>
        <w:t>画笔混合模式的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410F9296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lastRenderedPageBreak/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0D774B01" w14:textId="77777777" w:rsidR="00576D38" w:rsidRPr="00BE7702" w:rsidRDefault="00576D38" w:rsidP="00576D38">
      <w:pPr>
        <w:widowControl w:val="0"/>
        <w:numPr>
          <w:ilvl w:val="2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用户选择的混合模式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22C26AA5" w14:textId="77777777" w:rsidR="009316A2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  </w:t>
      </w:r>
    </w:p>
    <w:p w14:paraId="348515EB" w14:textId="17820BAB" w:rsidR="00576D38" w:rsidRPr="00BE7702" w:rsidRDefault="00576D38" w:rsidP="009316A2">
      <w:pPr>
        <w:pStyle w:val="Heading4"/>
        <w:numPr>
          <w:ilvl w:val="0"/>
          <w:numId w:val="0"/>
        </w:numPr>
        <w:ind w:left="86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无</w:t>
      </w:r>
      <w:r w:rsidRPr="00BE7702">
        <w:rPr>
          <w:rFonts w:ascii="MS Mincho" w:eastAsia="MS Mincho" w:hAnsi="MS Mincho" w:cs="MS Mincho"/>
        </w:rPr>
        <w:t> </w:t>
      </w:r>
    </w:p>
    <w:p w14:paraId="17106D14" w14:textId="77777777" w:rsidR="009316A2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</w:t>
      </w:r>
    </w:p>
    <w:p w14:paraId="70A6A6D2" w14:textId="6C35563B" w:rsidR="00576D38" w:rsidRPr="00BE7702" w:rsidRDefault="00576D38" w:rsidP="009316A2">
      <w:pPr>
        <w:pStyle w:val="Heading4"/>
        <w:numPr>
          <w:ilvl w:val="0"/>
          <w:numId w:val="0"/>
        </w:numPr>
        <w:ind w:left="864"/>
        <w:jc w:val="center"/>
        <w:rPr>
          <w:rFonts w:ascii="DengXian" w:eastAsia="DengXian" w:hAnsi="DengXian"/>
        </w:rPr>
      </w:pPr>
      <w:r w:rsidRPr="00BE7702">
        <w:rPr>
          <w:rFonts w:ascii="DengXian" w:eastAsia="DengXian" w:hAnsi="DengXian" w:cs="Courier"/>
          <w:noProof/>
        </w:rPr>
        <w:drawing>
          <wp:inline distT="0" distB="0" distL="0" distR="0" wp14:anchorId="134B51F1" wp14:editId="5CF025F2">
            <wp:extent cx="4064101" cy="38471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51" cy="38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702">
        <w:rPr>
          <w:rFonts w:ascii="MS Mincho" w:eastAsia="MS Mincho" w:hAnsi="MS Mincho" w:cs="MS Mincho"/>
        </w:rPr>
        <w:t> </w:t>
      </w:r>
    </w:p>
    <w:p w14:paraId="445AA6F2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1059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763"/>
      </w:tblGrid>
      <w:tr w:rsidR="00576D38" w:rsidRPr="00BE7702" w14:paraId="08EC7A7B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4C3780A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776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9E10794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setBlendMode()</w:t>
            </w:r>
          </w:p>
        </w:tc>
      </w:tr>
      <w:tr w:rsidR="00576D38" w:rsidRPr="00BE7702" w14:paraId="49194F69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3237F9F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776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E3E6C8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blendmode/ BlendMode/用户选择的混合模式</w:t>
            </w:r>
          </w:p>
        </w:tc>
      </w:tr>
      <w:tr w:rsidR="00576D38" w:rsidRPr="00BE7702" w14:paraId="23C4E7ED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B08574B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776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09C485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  <w:tr w:rsidR="00576D38" w:rsidRPr="00BE7702" w14:paraId="2880D1A3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4023F1F" w14:textId="77777777" w:rsidR="00576D38" w:rsidRPr="00BE7702" w:rsidRDefault="00576D38" w:rsidP="00F47DD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776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53C61CC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</w:tbl>
    <w:p w14:paraId="70F71DDF" w14:textId="77777777" w:rsidR="00576D38" w:rsidRPr="00BE7702" w:rsidRDefault="00576D38" w:rsidP="00F47DD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</w:t>
      </w:r>
    </w:p>
    <w:p w14:paraId="5341F50A" w14:textId="77777777" w:rsidR="00576D38" w:rsidRPr="00BE7702" w:rsidRDefault="00576D38" w:rsidP="009316A2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调</w:t>
      </w:r>
      <w:r w:rsidRPr="00BE7702">
        <w:rPr>
          <w:rFonts w:ascii="DengXian" w:eastAsia="DengXian" w:hAnsi="DengXian"/>
        </w:rPr>
        <w:t>整画板大小的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03EC8D30" w14:textId="77777777" w:rsidR="009316A2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输入项</w:t>
      </w:r>
    </w:p>
    <w:p w14:paraId="24625262" w14:textId="24F10D82" w:rsidR="00576D38" w:rsidRPr="00BE7702" w:rsidRDefault="00576D38" w:rsidP="00576D38">
      <w:pPr>
        <w:widowControl w:val="0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  </w:t>
      </w:r>
      <w:r w:rsidRPr="00BE7702">
        <w:rPr>
          <w:rFonts w:ascii="DengXian" w:eastAsia="DengXian" w:hAnsi="DengXian" w:cs="Helvetica"/>
          <w:color w:val="262626"/>
        </w:rPr>
        <w:t>Pinch手势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4E9FE800" w14:textId="77777777" w:rsidR="009316A2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  </w:t>
      </w:r>
    </w:p>
    <w:p w14:paraId="6AFF3398" w14:textId="6794358B" w:rsidR="00576D38" w:rsidRPr="00BE7702" w:rsidRDefault="00576D38" w:rsidP="00576D38">
      <w:pPr>
        <w:widowControl w:val="0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无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5B711FD1" w14:textId="77777777" w:rsidR="009316A2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lastRenderedPageBreak/>
        <w:t>逻辑</w:t>
      </w:r>
      <w:r w:rsidRPr="00BE7702">
        <w:rPr>
          <w:rFonts w:ascii="DengXian" w:eastAsia="DengXian" w:hAnsi="DengXian"/>
        </w:rPr>
        <w:t>流程</w:t>
      </w:r>
    </w:p>
    <w:p w14:paraId="5B6B3EAF" w14:textId="1DDE6ADF" w:rsidR="00576D38" w:rsidRPr="00BE7702" w:rsidRDefault="00576D38" w:rsidP="009316A2">
      <w:pPr>
        <w:pStyle w:val="Heading4"/>
        <w:numPr>
          <w:ilvl w:val="0"/>
          <w:numId w:val="0"/>
        </w:numPr>
        <w:jc w:val="center"/>
        <w:rPr>
          <w:rFonts w:ascii="DengXian" w:eastAsia="DengXian" w:hAnsi="DengXian"/>
        </w:rPr>
      </w:pPr>
      <w:r w:rsidRPr="00BE7702">
        <w:rPr>
          <w:rFonts w:ascii="MS Mincho" w:eastAsia="MS Mincho" w:hAnsi="MS Mincho" w:cs="MS Mincho"/>
        </w:rPr>
        <w:t>  </w:t>
      </w:r>
      <w:r w:rsidRPr="00BE7702">
        <w:rPr>
          <w:rFonts w:ascii="DengXian" w:eastAsia="DengXian" w:hAnsi="DengXian" w:cs="Courier"/>
          <w:noProof/>
        </w:rPr>
        <w:drawing>
          <wp:inline distT="0" distB="0" distL="0" distR="0" wp14:anchorId="4B93545B" wp14:editId="13706F79">
            <wp:extent cx="3975816" cy="3574093"/>
            <wp:effectExtent l="0" t="0" r="1206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0" cy="35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702">
        <w:rPr>
          <w:rFonts w:ascii="MS Mincho" w:eastAsia="MS Mincho" w:hAnsi="MS Mincho" w:cs="MS Mincho"/>
        </w:rPr>
        <w:t> </w:t>
      </w:r>
    </w:p>
    <w:p w14:paraId="3C50B224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629"/>
      </w:tblGrid>
      <w:tr w:rsidR="00576D38" w:rsidRPr="00BE7702" w14:paraId="26586DA9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CEDE80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13AC304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onPinched</w:t>
            </w:r>
          </w:p>
        </w:tc>
      </w:tr>
      <w:tr w:rsidR="00576D38" w:rsidRPr="00BE7702" w14:paraId="647626C5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973B3E1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6C87D27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sender/ PinchGesture/pinch手势</w:t>
            </w:r>
          </w:p>
        </w:tc>
      </w:tr>
      <w:tr w:rsidR="00576D38" w:rsidRPr="00BE7702" w14:paraId="72088279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3BA3919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2D2C47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  <w:tr w:rsidR="00576D38" w:rsidRPr="00BE7702" w14:paraId="0D1123B2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B823E43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E9B762A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</w:tbl>
    <w:p w14:paraId="65930F7F" w14:textId="77777777" w:rsidR="00576D38" w:rsidRPr="00BE7702" w:rsidRDefault="00576D38" w:rsidP="00576D38">
      <w:pPr>
        <w:widowControl w:val="0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MS Mincho" w:eastAsia="MS Mincho" w:hAnsi="MS Mincho" w:cs="MS Mincho"/>
          <w:color w:val="262626"/>
        </w:rPr>
        <w:t> </w:t>
      </w:r>
    </w:p>
    <w:p w14:paraId="55C65EF1" w14:textId="77777777" w:rsidR="00576D38" w:rsidRPr="00BE7702" w:rsidRDefault="00576D38" w:rsidP="009316A2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长</w:t>
      </w:r>
      <w:r w:rsidRPr="00BE7702">
        <w:rPr>
          <w:rFonts w:ascii="DengXian" w:eastAsia="DengXian" w:hAnsi="DengXian"/>
        </w:rPr>
        <w:t>按</w:t>
      </w:r>
      <w:r w:rsidRPr="00BE7702">
        <w:rPr>
          <w:rFonts w:ascii="DengXian" w:eastAsia="DengXian" w:hAnsi="DengXian" w:cs="SimSun"/>
        </w:rPr>
        <w:t>获</w:t>
      </w:r>
      <w:r w:rsidRPr="00BE7702">
        <w:rPr>
          <w:rFonts w:ascii="DengXian" w:eastAsia="DengXian" w:hAnsi="DengXian"/>
        </w:rPr>
        <w:t>取当前位置</w:t>
      </w:r>
      <w:r w:rsidRPr="00BE7702">
        <w:rPr>
          <w:rFonts w:ascii="DengXian" w:eastAsia="DengXian" w:hAnsi="DengXian" w:cs="SimSun"/>
        </w:rPr>
        <w:t>颜</w:t>
      </w:r>
      <w:r w:rsidRPr="00BE7702">
        <w:rPr>
          <w:rFonts w:ascii="DengXian" w:eastAsia="DengXian" w:hAnsi="DengXian"/>
        </w:rPr>
        <w:t>色的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36351B4B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输入项</w:t>
      </w:r>
      <w:r w:rsidRPr="00BE7702">
        <w:rPr>
          <w:rFonts w:ascii="MS Mincho" w:eastAsia="MS Mincho" w:hAnsi="MS Mincho" w:cs="MS Mincho"/>
        </w:rPr>
        <w:t> </w:t>
      </w:r>
    </w:p>
    <w:p w14:paraId="2E64DA9F" w14:textId="77777777" w:rsidR="00576D38" w:rsidRPr="00BE7702" w:rsidRDefault="00576D38" w:rsidP="00576D38">
      <w:pPr>
        <w:widowControl w:val="0"/>
        <w:numPr>
          <w:ilvl w:val="2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LongPress手势的位置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6E23DF73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714028E0" w14:textId="77777777" w:rsidR="00576D38" w:rsidRPr="00BE7702" w:rsidRDefault="00576D38" w:rsidP="00576D38">
      <w:pPr>
        <w:widowControl w:val="0"/>
        <w:numPr>
          <w:ilvl w:val="2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UIColor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7ACAAB32" w14:textId="77777777" w:rsidR="00F47DD6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lastRenderedPageBreak/>
        <w:t>逻辑</w:t>
      </w:r>
      <w:r w:rsidRPr="00BE7702">
        <w:rPr>
          <w:rFonts w:ascii="DengXian" w:eastAsia="DengXian" w:hAnsi="DengXian"/>
        </w:rPr>
        <w:t>流程</w:t>
      </w:r>
    </w:p>
    <w:p w14:paraId="456CFB02" w14:textId="4C169486" w:rsidR="00576D38" w:rsidRPr="00BE7702" w:rsidRDefault="00576D38" w:rsidP="00F47DD6">
      <w:pPr>
        <w:pStyle w:val="Heading4"/>
        <w:numPr>
          <w:ilvl w:val="0"/>
          <w:numId w:val="0"/>
        </w:numPr>
        <w:ind w:left="864"/>
        <w:jc w:val="center"/>
        <w:rPr>
          <w:rFonts w:ascii="DengXian" w:eastAsia="DengXian" w:hAnsi="DengXian"/>
        </w:rPr>
      </w:pPr>
      <w:r w:rsidRPr="00BE7702">
        <w:rPr>
          <w:rFonts w:ascii="MS Mincho" w:eastAsia="MS Mincho" w:hAnsi="MS Mincho" w:cs="MS Mincho"/>
        </w:rPr>
        <w:t>  </w:t>
      </w:r>
      <w:r w:rsidRPr="00BE7702">
        <w:rPr>
          <w:rFonts w:ascii="DengXian" w:eastAsia="DengXian" w:hAnsi="DengXian" w:cs="Courier"/>
          <w:noProof/>
        </w:rPr>
        <w:drawing>
          <wp:inline distT="0" distB="0" distL="0" distR="0" wp14:anchorId="6E17FDAC" wp14:editId="07E9E46F">
            <wp:extent cx="3975816" cy="5562001"/>
            <wp:effectExtent l="0" t="0" r="1206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782" cy="556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702">
        <w:rPr>
          <w:rFonts w:ascii="MS Mincho" w:eastAsia="MS Mincho" w:hAnsi="MS Mincho" w:cs="MS Mincho"/>
        </w:rPr>
        <w:t> </w:t>
      </w:r>
    </w:p>
    <w:p w14:paraId="00E64948" w14:textId="77777777" w:rsidR="00576D38" w:rsidRPr="00BE7702" w:rsidRDefault="00576D38" w:rsidP="00F47DD6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771"/>
      </w:tblGrid>
      <w:tr w:rsidR="00576D38" w:rsidRPr="00BE7702" w14:paraId="0325D9AF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96028F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77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EECF2A8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 xml:space="preserve"> getPixelColorAt</w:t>
            </w:r>
          </w:p>
        </w:tc>
      </w:tr>
      <w:tr w:rsidR="00576D38" w:rsidRPr="00BE7702" w14:paraId="4923482A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E1CC4B5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77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0B349CF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position/ CGPoint/LongPress手势的位置</w:t>
            </w:r>
          </w:p>
        </w:tc>
      </w:tr>
      <w:tr w:rsidR="00576D38" w:rsidRPr="00BE7702" w14:paraId="0B5F745F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9945569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677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A9D9B65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UIColor</w:t>
            </w:r>
          </w:p>
        </w:tc>
      </w:tr>
      <w:tr w:rsidR="00576D38" w:rsidRPr="00BE7702" w14:paraId="289AB3C4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8000B98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77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4C9B111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</w:tbl>
    <w:p w14:paraId="51EF30D5" w14:textId="77777777" w:rsidR="00576D38" w:rsidRPr="00BE7702" w:rsidRDefault="00576D38" w:rsidP="00F47DD6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旋</w:t>
      </w:r>
      <w:r w:rsidRPr="00BE7702">
        <w:rPr>
          <w:rFonts w:ascii="DengXian" w:eastAsia="DengXian" w:hAnsi="DengXian" w:cs="SimSun"/>
        </w:rPr>
        <w:t>转</w:t>
      </w:r>
      <w:r w:rsidRPr="00BE7702">
        <w:rPr>
          <w:rFonts w:ascii="DengXian" w:eastAsia="DengXian" w:hAnsi="DengXian"/>
        </w:rPr>
        <w:t>画板的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603131EB" w14:textId="77777777" w:rsidR="00576D38" w:rsidRPr="00BE7702" w:rsidRDefault="00576D38" w:rsidP="00F47DD6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输入项</w:t>
      </w:r>
      <w:r w:rsidRPr="00BE7702">
        <w:rPr>
          <w:rFonts w:ascii="MS Mincho" w:eastAsia="MS Mincho" w:hAnsi="MS Mincho" w:cs="MS Mincho"/>
        </w:rPr>
        <w:t> </w:t>
      </w:r>
    </w:p>
    <w:p w14:paraId="5A54FCB4" w14:textId="77777777" w:rsidR="00576D38" w:rsidRPr="00BE7702" w:rsidRDefault="00576D38" w:rsidP="00576D38">
      <w:pPr>
        <w:widowControl w:val="0"/>
        <w:numPr>
          <w:ilvl w:val="2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旋转画板的角度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94CC029" w14:textId="77777777" w:rsidR="00F47DD6" w:rsidRPr="00BE7702" w:rsidRDefault="00576D38" w:rsidP="00F47DD6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输出项</w:t>
      </w:r>
      <w:r w:rsidRPr="00BE7702">
        <w:rPr>
          <w:rFonts w:ascii="MS Mincho" w:eastAsia="MS Mincho" w:hAnsi="MS Mincho" w:cs="MS Mincho"/>
        </w:rPr>
        <w:t>  </w:t>
      </w:r>
    </w:p>
    <w:p w14:paraId="096F7AA8" w14:textId="30749274" w:rsidR="00576D38" w:rsidRPr="00BE7702" w:rsidRDefault="00576D38" w:rsidP="00576D38">
      <w:pPr>
        <w:widowControl w:val="0"/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无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14C13CC6" w14:textId="5468A400" w:rsidR="00576D38" w:rsidRPr="00BE7702" w:rsidRDefault="00576D38" w:rsidP="00F47DD6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lastRenderedPageBreak/>
        <w:t>逻辑流程</w:t>
      </w:r>
      <w:r w:rsidRPr="00BE7702">
        <w:rPr>
          <w:rFonts w:ascii="MS Mincho" w:eastAsia="MS Mincho" w:hAnsi="MS Mincho" w:cs="MS Mincho"/>
        </w:rPr>
        <w:t>  </w:t>
      </w:r>
      <w:r w:rsidRPr="00BE7702">
        <w:rPr>
          <w:rFonts w:ascii="DengXian" w:eastAsia="DengXian" w:hAnsi="DengXian" w:cs="Courier"/>
          <w:noProof/>
        </w:rPr>
        <w:drawing>
          <wp:inline distT="0" distB="0" distL="0" distR="0" wp14:anchorId="296BAECA" wp14:editId="305F55BB">
            <wp:extent cx="5690870" cy="46208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702">
        <w:rPr>
          <w:rFonts w:ascii="MS Mincho" w:eastAsia="MS Mincho" w:hAnsi="MS Mincho" w:cs="MS Mincho"/>
        </w:rPr>
        <w:t> </w:t>
      </w:r>
    </w:p>
    <w:p w14:paraId="5445452E" w14:textId="77777777" w:rsidR="00576D38" w:rsidRPr="00BE7702" w:rsidRDefault="00576D38" w:rsidP="00F47DD6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10314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479"/>
      </w:tblGrid>
      <w:tr w:rsidR="00576D38" w:rsidRPr="00BE7702" w14:paraId="1AB41A63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07BD9F8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747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65B3EB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rotated</w:t>
            </w:r>
          </w:p>
        </w:tc>
      </w:tr>
      <w:tr w:rsidR="00576D38" w:rsidRPr="00BE7702" w14:paraId="09FB78C1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A65090B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747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118A840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transform/ CGFloat/旋转画板的角度</w:t>
            </w:r>
          </w:p>
        </w:tc>
      </w:tr>
      <w:tr w:rsidR="00576D38" w:rsidRPr="00BE7702" w14:paraId="48F15D15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F5449A6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747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F9A2E5C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CGAffineTransform</w:t>
            </w:r>
          </w:p>
        </w:tc>
      </w:tr>
      <w:tr w:rsidR="00576D38" w:rsidRPr="00BE7702" w14:paraId="2F0D4C40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E8CCA6A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747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3E31E8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</w:tbl>
    <w:p w14:paraId="2C330B38" w14:textId="77777777" w:rsidR="00576D38" w:rsidRPr="00BE7702" w:rsidRDefault="00576D38" w:rsidP="009316A2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关</w:t>
      </w:r>
      <w:r w:rsidRPr="00BE7702">
        <w:rPr>
          <w:rFonts w:ascii="DengXian" w:eastAsia="DengXian" w:hAnsi="DengXian" w:cs="SimSun"/>
        </w:rPr>
        <w:t>闭</w:t>
      </w:r>
      <w:r w:rsidRPr="00BE7702">
        <w:rPr>
          <w:rFonts w:ascii="DengXian" w:eastAsia="DengXian" w:hAnsi="DengXian"/>
        </w:rPr>
        <w:t>当前画板的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3D422043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2CDC77AB" w14:textId="77777777" w:rsidR="00576D38" w:rsidRPr="00BE7702" w:rsidRDefault="00576D38" w:rsidP="00576D38">
      <w:pPr>
        <w:widowControl w:val="0"/>
        <w:numPr>
          <w:ilvl w:val="2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pinch手势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7DE96922" w14:textId="77777777" w:rsidR="009316A2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lastRenderedPageBreak/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  </w:t>
      </w:r>
    </w:p>
    <w:p w14:paraId="20E79FFB" w14:textId="7E73409F" w:rsidR="00576D38" w:rsidRPr="00BE7702" w:rsidRDefault="00576D38" w:rsidP="009316A2">
      <w:pPr>
        <w:pStyle w:val="Heading4"/>
        <w:numPr>
          <w:ilvl w:val="0"/>
          <w:numId w:val="0"/>
        </w:numPr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无</w:t>
      </w:r>
      <w:r w:rsidRPr="00BE7702">
        <w:rPr>
          <w:rFonts w:ascii="MS Mincho" w:eastAsia="MS Mincho" w:hAnsi="MS Mincho" w:cs="MS Mincho"/>
        </w:rPr>
        <w:t> </w:t>
      </w:r>
    </w:p>
    <w:p w14:paraId="06D108D2" w14:textId="77777777" w:rsidR="009316A2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</w:t>
      </w:r>
    </w:p>
    <w:p w14:paraId="70F1373F" w14:textId="2C8114BF" w:rsidR="00576D38" w:rsidRPr="00BE7702" w:rsidRDefault="009316A2" w:rsidP="009316A2">
      <w:pPr>
        <w:pStyle w:val="Heading4"/>
        <w:numPr>
          <w:ilvl w:val="0"/>
          <w:numId w:val="0"/>
        </w:numPr>
        <w:jc w:val="center"/>
        <w:rPr>
          <w:rFonts w:ascii="DengXian" w:eastAsia="DengXian" w:hAnsi="DengXian"/>
        </w:rPr>
      </w:pPr>
      <w:r w:rsidRPr="00BE7702">
        <w:rPr>
          <w:rFonts w:ascii="DengXian" w:eastAsia="DengXian" w:hAnsi="DengXian" w:cs="Courier"/>
          <w:noProof/>
        </w:rPr>
        <w:drawing>
          <wp:inline distT="0" distB="0" distL="0" distR="0" wp14:anchorId="6F059DA4" wp14:editId="457D9241">
            <wp:extent cx="2713990" cy="5992495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D38" w:rsidRPr="00BE7702">
        <w:rPr>
          <w:rFonts w:ascii="MS Mincho" w:eastAsia="MS Mincho" w:hAnsi="MS Mincho" w:cs="MS Mincho"/>
        </w:rPr>
        <w:t> </w:t>
      </w:r>
    </w:p>
    <w:p w14:paraId="70E16EA2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9464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629"/>
      </w:tblGrid>
      <w:tr w:rsidR="00576D38" w:rsidRPr="00BE7702" w14:paraId="306740B5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35E3BB5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125562A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onPinched</w:t>
            </w:r>
          </w:p>
        </w:tc>
      </w:tr>
      <w:tr w:rsidR="00576D38" w:rsidRPr="00BE7702" w14:paraId="7D64E604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42A231E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F91F4B0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sender/ PinchGesture/pinch手势</w:t>
            </w:r>
          </w:p>
        </w:tc>
      </w:tr>
      <w:tr w:rsidR="00576D38" w:rsidRPr="00BE7702" w14:paraId="20387ECB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2D91EBE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7D1917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  <w:tr w:rsidR="00576D38" w:rsidRPr="00BE7702" w14:paraId="6AB8C573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264F9E7" w14:textId="77777777" w:rsidR="00576D38" w:rsidRPr="00BE7702" w:rsidRDefault="00576D38" w:rsidP="00F47DD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6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6D3E9AF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无</w:t>
            </w:r>
          </w:p>
        </w:tc>
      </w:tr>
    </w:tbl>
    <w:p w14:paraId="4D7BB5AD" w14:textId="77777777" w:rsidR="00576D38" w:rsidRPr="00BE7702" w:rsidRDefault="00576D38" w:rsidP="009316A2">
      <w:pPr>
        <w:pStyle w:val="Style1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t>擦除、画</w:t>
      </w:r>
      <w:r w:rsidRPr="00BE7702">
        <w:rPr>
          <w:rFonts w:ascii="DengXian" w:eastAsia="DengXian" w:hAnsi="DengXian" w:cs="SimSun"/>
        </w:rPr>
        <w:t>线</w:t>
      </w:r>
      <w:r w:rsidRPr="00BE7702">
        <w:rPr>
          <w:rFonts w:ascii="DengXian" w:eastAsia="DengXian" w:hAnsi="DengXian"/>
        </w:rPr>
        <w:t>的</w:t>
      </w:r>
      <w:r w:rsidRPr="00BE7702">
        <w:rPr>
          <w:rFonts w:ascii="DengXian" w:eastAsia="DengXian" w:hAnsi="DengXian" w:cs="SimSun"/>
        </w:rPr>
        <w:t>详细设计</w:t>
      </w:r>
      <w:r w:rsidRPr="00BE7702">
        <w:rPr>
          <w:rFonts w:ascii="MS Mincho" w:eastAsia="MS Mincho" w:hAnsi="MS Mincho" w:cs="MS Mincho"/>
        </w:rPr>
        <w:t> </w:t>
      </w:r>
    </w:p>
    <w:p w14:paraId="1DF59314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lastRenderedPageBreak/>
        <w:t>输</w:t>
      </w:r>
      <w:r w:rsidRPr="00BE7702">
        <w:rPr>
          <w:rFonts w:ascii="DengXian" w:eastAsia="DengXian" w:hAnsi="DengXian"/>
        </w:rPr>
        <w:t>入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711828F3" w14:textId="77777777" w:rsidR="00576D38" w:rsidRPr="00BE7702" w:rsidRDefault="00576D38" w:rsidP="00576D38">
      <w:pPr>
        <w:widowControl w:val="0"/>
        <w:numPr>
          <w:ilvl w:val="2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用户的一系列触摸点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46E7E571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输</w:t>
      </w:r>
      <w:r w:rsidRPr="00BE7702">
        <w:rPr>
          <w:rFonts w:ascii="DengXian" w:eastAsia="DengXian" w:hAnsi="DengXian"/>
        </w:rPr>
        <w:t>出</w:t>
      </w:r>
      <w:r w:rsidRPr="00BE7702">
        <w:rPr>
          <w:rFonts w:ascii="DengXian" w:eastAsia="DengXian" w:hAnsi="DengXian" w:cs="SimSun"/>
        </w:rPr>
        <w:t>项</w:t>
      </w:r>
      <w:r w:rsidRPr="00BE7702">
        <w:rPr>
          <w:rFonts w:ascii="MS Mincho" w:eastAsia="MS Mincho" w:hAnsi="MS Mincho" w:cs="MS Mincho"/>
        </w:rPr>
        <w:t> </w:t>
      </w:r>
    </w:p>
    <w:p w14:paraId="495A00EF" w14:textId="77777777" w:rsidR="00576D38" w:rsidRPr="00BE7702" w:rsidRDefault="00576D38" w:rsidP="00576D38">
      <w:pPr>
        <w:widowControl w:val="0"/>
        <w:numPr>
          <w:ilvl w:val="2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DengXian" w:eastAsia="DengXian" w:hAnsi="DengXian" w:cs="Helvetica"/>
          <w:color w:val="262626"/>
        </w:rPr>
      </w:pPr>
      <w:r w:rsidRPr="00BE7702">
        <w:rPr>
          <w:rFonts w:ascii="DengXian" w:eastAsia="DengXian" w:hAnsi="DengXian" w:cs="Helvetica"/>
          <w:color w:val="262626"/>
        </w:rPr>
        <w:t>线条</w:t>
      </w:r>
      <w:r w:rsidRPr="00BE7702">
        <w:rPr>
          <w:rFonts w:ascii="MS Mincho" w:eastAsia="MS Mincho" w:hAnsi="MS Mincho" w:cs="MS Mincho"/>
          <w:color w:val="262626"/>
        </w:rPr>
        <w:t> </w:t>
      </w:r>
    </w:p>
    <w:p w14:paraId="0576DAE3" w14:textId="77777777" w:rsidR="009316A2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 w:cs="SimSun"/>
        </w:rPr>
        <w:t>逻辑</w:t>
      </w:r>
      <w:r w:rsidRPr="00BE7702">
        <w:rPr>
          <w:rFonts w:ascii="DengXian" w:eastAsia="DengXian" w:hAnsi="DengXian"/>
        </w:rPr>
        <w:t>流程</w:t>
      </w:r>
      <w:r w:rsidRPr="00BE7702">
        <w:rPr>
          <w:rFonts w:ascii="MS Mincho" w:eastAsia="MS Mincho" w:hAnsi="MS Mincho" w:cs="MS Mincho"/>
        </w:rPr>
        <w:t>  </w:t>
      </w:r>
    </w:p>
    <w:p w14:paraId="1CE2A559" w14:textId="1A82499F" w:rsidR="00576D38" w:rsidRDefault="009316A2" w:rsidP="009316A2">
      <w:pPr>
        <w:pStyle w:val="Heading4"/>
        <w:numPr>
          <w:ilvl w:val="0"/>
          <w:numId w:val="0"/>
        </w:numPr>
        <w:jc w:val="center"/>
        <w:rPr>
          <w:rFonts w:ascii="MS Mincho" w:eastAsia="MS Mincho" w:hAnsi="MS Mincho" w:cs="MS Mincho"/>
          <w:lang w:eastAsia="zh-CN"/>
        </w:rPr>
      </w:pPr>
      <w:r w:rsidRPr="00BE7702">
        <w:rPr>
          <w:rFonts w:ascii="DengXian" w:eastAsia="DengXian" w:hAnsi="DengXian" w:cs="Courier"/>
          <w:noProof/>
        </w:rPr>
        <w:drawing>
          <wp:inline distT="0" distB="0" distL="0" distR="0" wp14:anchorId="134F1322" wp14:editId="39A32299">
            <wp:extent cx="4431314" cy="71283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744" cy="714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D38" w:rsidRPr="00BE7702">
        <w:rPr>
          <w:rFonts w:ascii="MS Mincho" w:eastAsia="MS Mincho" w:hAnsi="MS Mincho" w:cs="MS Mincho"/>
        </w:rPr>
        <w:t> </w:t>
      </w:r>
    </w:p>
    <w:p w14:paraId="42731369" w14:textId="77777777" w:rsidR="00BE7702" w:rsidRPr="00BE7702" w:rsidRDefault="00BE7702" w:rsidP="00BE7702">
      <w:pPr>
        <w:rPr>
          <w:rFonts w:hint="eastAsia"/>
          <w:lang w:eastAsia="zh-CN"/>
        </w:rPr>
      </w:pPr>
      <w:bookmarkStart w:id="0" w:name="_GoBack"/>
      <w:bookmarkEnd w:id="0"/>
    </w:p>
    <w:p w14:paraId="3DEDF69D" w14:textId="77777777" w:rsidR="00576D38" w:rsidRPr="00BE7702" w:rsidRDefault="00576D38" w:rsidP="009316A2">
      <w:pPr>
        <w:pStyle w:val="Heading4"/>
        <w:rPr>
          <w:rFonts w:ascii="DengXian" w:eastAsia="DengXian" w:hAnsi="DengXian"/>
        </w:rPr>
      </w:pPr>
      <w:r w:rsidRPr="00BE7702">
        <w:rPr>
          <w:rFonts w:ascii="DengXian" w:eastAsia="DengXian" w:hAnsi="DengXian"/>
        </w:rPr>
        <w:lastRenderedPageBreak/>
        <w:t>接口</w:t>
      </w:r>
      <w:r w:rsidRPr="00BE7702">
        <w:rPr>
          <w:rFonts w:ascii="DengXian" w:eastAsia="DengXian" w:hAnsi="DengXian" w:cs="SimSun"/>
        </w:rPr>
        <w:t>设计</w:t>
      </w:r>
      <w:r w:rsidRPr="00BE7702">
        <w:rPr>
          <w:rFonts w:ascii="MS Mincho" w:eastAsia="MS Mincho" w:hAnsi="MS Mincho" w:cs="MS Mincho"/>
        </w:rPr>
        <w:t>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771"/>
      </w:tblGrid>
      <w:tr w:rsidR="00576D38" w:rsidRPr="00BE7702" w14:paraId="2BB04E5D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1AB01C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接口名</w:t>
            </w:r>
          </w:p>
        </w:tc>
        <w:tc>
          <w:tcPr>
            <w:tcW w:w="677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E32286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b/>
                <w:bCs/>
                <w:color w:val="262626"/>
              </w:rPr>
            </w:pPr>
            <w:r w:rsidRPr="00BE7702">
              <w:rPr>
                <w:rFonts w:ascii="DengXian" w:eastAsia="DengXian" w:hAnsi="DengXian" w:cs="Helvetica"/>
                <w:b/>
                <w:bCs/>
                <w:color w:val="262626"/>
              </w:rPr>
              <w:t>touches{Began|Moved|Ended}</w:t>
            </w:r>
          </w:p>
        </w:tc>
      </w:tr>
      <w:tr w:rsidR="00576D38" w:rsidRPr="00BE7702" w14:paraId="6C25FE03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BB1DE7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输入参数</w:t>
            </w:r>
          </w:p>
        </w:tc>
        <w:tc>
          <w:tcPr>
            <w:tcW w:w="677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676F1C6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touches/[UITouch]/用户的一系列触摸点</w:t>
            </w:r>
          </w:p>
        </w:tc>
      </w:tr>
      <w:tr w:rsidR="00576D38" w:rsidRPr="00BE7702" w14:paraId="54649927" w14:textId="77777777" w:rsidTr="00F47DD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8EA511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输出参数</w:t>
            </w:r>
          </w:p>
        </w:tc>
        <w:tc>
          <w:tcPr>
            <w:tcW w:w="677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35F26E9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CGBezierPath</w:t>
            </w:r>
          </w:p>
        </w:tc>
      </w:tr>
      <w:tr w:rsidR="00576D38" w:rsidRPr="00BE7702" w14:paraId="4050DA12" w14:textId="77777777" w:rsidTr="00F47DD6">
        <w:tblPrEx>
          <w:tblCellMar>
            <w:top w:w="0" w:type="dxa"/>
            <w:bottom w:w="0" w:type="dxa"/>
          </w:tblCellMar>
        </w:tblPrEx>
        <w:tc>
          <w:tcPr>
            <w:tcW w:w="283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2544536" w14:textId="77777777" w:rsidR="00576D38" w:rsidRPr="00BE7702" w:rsidRDefault="00576D38" w:rsidP="00F47DD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Exception/Error</w:t>
            </w:r>
          </w:p>
        </w:tc>
        <w:tc>
          <w:tcPr>
            <w:tcW w:w="677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5EFEC80" w14:textId="77777777" w:rsidR="00576D38" w:rsidRPr="00BE7702" w:rsidRDefault="00576D38" w:rsidP="00576D38">
            <w:pPr>
              <w:widowControl w:val="0"/>
              <w:numPr>
                <w:ilvl w:val="1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DengXian" w:eastAsia="DengXian" w:hAnsi="DengXian" w:cs="Helvetica"/>
                <w:color w:val="262626"/>
              </w:rPr>
            </w:pPr>
            <w:r w:rsidRPr="00BE7702">
              <w:rPr>
                <w:rFonts w:ascii="DengXian" w:eastAsia="DengXian" w:hAnsi="DengXian" w:cs="Helvetica"/>
                <w:color w:val="262626"/>
              </w:rPr>
              <w:t>用户触摸点过多，形成的path需要的计算过多，导致内存不够而卡退</w:t>
            </w:r>
          </w:p>
        </w:tc>
      </w:tr>
    </w:tbl>
    <w:p w14:paraId="50B6C544" w14:textId="77777777" w:rsidR="00576D38" w:rsidRPr="00BE7702" w:rsidRDefault="00576D38" w:rsidP="00576D38">
      <w:pPr>
        <w:rPr>
          <w:rFonts w:ascii="DengXian" w:eastAsia="DengXian" w:hAnsi="DengXian" w:hint="eastAsia"/>
          <w:lang w:eastAsia="zh-CN"/>
        </w:rPr>
      </w:pPr>
    </w:p>
    <w:p w14:paraId="4525B043" w14:textId="77777777" w:rsidR="00576D38" w:rsidRPr="00BE7702" w:rsidRDefault="00576D38" w:rsidP="00576D38">
      <w:pPr>
        <w:rPr>
          <w:rFonts w:ascii="DengXian" w:eastAsia="DengXian" w:hAnsi="DengXian" w:hint="eastAsia"/>
          <w:lang w:eastAsia="zh-CN"/>
        </w:rPr>
      </w:pPr>
    </w:p>
    <w:p w14:paraId="3218C1FF" w14:textId="77777777" w:rsidR="00F76B50" w:rsidRPr="00BE7702" w:rsidRDefault="00F76B50" w:rsidP="00F76B50">
      <w:pPr>
        <w:pStyle w:val="Body2"/>
        <w:rPr>
          <w:rFonts w:ascii="DengXian" w:eastAsia="DengXian" w:hAnsi="DengXian" w:hint="default"/>
        </w:rPr>
      </w:pPr>
    </w:p>
    <w:sectPr w:rsidR="00F76B50" w:rsidRPr="00BE7702"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261BD" w14:textId="77777777" w:rsidR="00323B37" w:rsidRDefault="00323B37">
      <w:r>
        <w:separator/>
      </w:r>
    </w:p>
  </w:endnote>
  <w:endnote w:type="continuationSeparator" w:id="0">
    <w:p w14:paraId="5D270527" w14:textId="77777777" w:rsidR="00323B37" w:rsidRDefault="0032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FFD34" w14:textId="77777777" w:rsidR="00416C75" w:rsidRDefault="00416C75">
    <w:pPr>
      <w:pStyle w:val="FreeForm"/>
      <w:tabs>
        <w:tab w:val="center" w:pos="4798"/>
        <w:tab w:val="right" w:pos="9596"/>
      </w:tabs>
      <w:spacing w:before="60" w:after="60" w:line="240" w:lineRule="auto"/>
      <w:ind w:firstLine="0"/>
      <w:rPr>
        <w:rFonts w:hint="default"/>
      </w:rPr>
    </w:pPr>
    <w:r>
      <w:rPr>
        <w:rFonts w:eastAsia="Arial Unicode MS"/>
        <w:caps/>
        <w:color w:val="008CB4"/>
        <w:sz w:val="20"/>
        <w:szCs w:val="20"/>
      </w:rPr>
      <w:t>同济大学</w:t>
    </w:r>
    <w:r>
      <w:rPr>
        <w:rFonts w:ascii="Helvetica" w:hAnsi="Helvetica"/>
        <w:caps/>
        <w:color w:val="008CB4"/>
        <w:sz w:val="20"/>
        <w:szCs w:val="20"/>
      </w:rPr>
      <w:t xml:space="preserve"> - </w:t>
    </w:r>
    <w:r>
      <w:rPr>
        <w:rFonts w:eastAsia="Arial Unicode MS"/>
        <w:caps/>
        <w:color w:val="008CB4"/>
        <w:sz w:val="20"/>
        <w:szCs w:val="20"/>
      </w:rPr>
      <w:t>软件学院</w:t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BE7702">
      <w:rPr>
        <w:rFonts w:ascii="Helvetica" w:eastAsia="Helvetica" w:hAnsi="Helvetica" w:cs="Helvetica" w:hint="default"/>
        <w:caps/>
        <w:noProof/>
        <w:color w:val="008CB4"/>
        <w:sz w:val="20"/>
        <w:szCs w:val="20"/>
      </w:rPr>
      <w:t>1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E36BE" w14:textId="77777777" w:rsidR="00323B37" w:rsidRDefault="00323B37">
      <w:r>
        <w:separator/>
      </w:r>
    </w:p>
  </w:footnote>
  <w:footnote w:type="continuationSeparator" w:id="0">
    <w:p w14:paraId="0D9C86AB" w14:textId="77777777" w:rsidR="00323B37" w:rsidRDefault="00323B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5C20B" w14:textId="77777777" w:rsidR="00416C75" w:rsidRDefault="00416C75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85FC091" wp14:editId="7C6B4826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ABBD2F7" wp14:editId="52991CA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3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AB6086E"/>
    <w:lvl w:ilvl="0" w:tplc="A044BD0C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Helvetic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BF86F38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72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0000012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000001F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0000025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0000032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◦"/>
      <w:lvlJc w:val="left"/>
      <w:pPr>
        <w:ind w:left="1440" w:hanging="360"/>
      </w:pPr>
    </w:lvl>
    <w:lvl w:ilvl="2" w:tplc="000003E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7BE09F9"/>
    <w:multiLevelType w:val="hybridMultilevel"/>
    <w:tmpl w:val="71C074D6"/>
    <w:styleLink w:val="Bullet"/>
    <w:lvl w:ilvl="0" w:tplc="9A007438">
      <w:start w:val="1"/>
      <w:numFmt w:val="bullet"/>
      <w:lvlText w:val="•"/>
      <w:lvlJc w:val="left"/>
      <w:pPr>
        <w:ind w:left="238" w:hanging="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highlight w:val="none"/>
        <w:vertAlign w:val="baseline"/>
      </w:rPr>
    </w:lvl>
    <w:lvl w:ilvl="1" w:tplc="08E0D150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2" w:tplc="8374665E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3" w:tplc="7CA4030A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4" w:tplc="E0C20176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5" w:tplc="4C827EF8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6" w:tplc="6996FF36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7" w:tplc="418C1DF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8" w:tplc="D63C4898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</w:abstractNum>
  <w:abstractNum w:abstractNumId="12">
    <w:nsid w:val="211F675D"/>
    <w:multiLevelType w:val="hybridMultilevel"/>
    <w:tmpl w:val="F462EFF2"/>
    <w:lvl w:ilvl="0" w:tplc="8E62BE46">
      <w:start w:val="1"/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04E5F"/>
    <w:multiLevelType w:val="hybridMultilevel"/>
    <w:tmpl w:val="BCDA949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72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2FE513AB"/>
    <w:multiLevelType w:val="hybridMultilevel"/>
    <w:tmpl w:val="6ED09E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B43ED0"/>
    <w:multiLevelType w:val="hybridMultilevel"/>
    <w:tmpl w:val="F4343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8E3A17"/>
    <w:multiLevelType w:val="hybridMultilevel"/>
    <w:tmpl w:val="AC7C8C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5451000D"/>
    <w:multiLevelType w:val="hybridMultilevel"/>
    <w:tmpl w:val="A126B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0F157E"/>
    <w:multiLevelType w:val="multilevel"/>
    <w:tmpl w:val="4D4CD9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AE136FE"/>
    <w:multiLevelType w:val="multilevel"/>
    <w:tmpl w:val="8BCECF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Style1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8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5"/>
  </w:num>
  <w:num w:numId="16">
    <w:abstractNumId w:val="14"/>
  </w:num>
  <w:num w:numId="17">
    <w:abstractNumId w:val="12"/>
  </w:num>
  <w:num w:numId="18">
    <w:abstractNumId w:val="16"/>
  </w:num>
  <w:num w:numId="19">
    <w:abstractNumId w:val="13"/>
  </w:num>
  <w:num w:numId="2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F9"/>
    <w:rsid w:val="000C1088"/>
    <w:rsid w:val="000E0272"/>
    <w:rsid w:val="001152C8"/>
    <w:rsid w:val="001F390B"/>
    <w:rsid w:val="002013CB"/>
    <w:rsid w:val="00234BC9"/>
    <w:rsid w:val="00323B37"/>
    <w:rsid w:val="00360777"/>
    <w:rsid w:val="00416C75"/>
    <w:rsid w:val="00472C2D"/>
    <w:rsid w:val="004A506D"/>
    <w:rsid w:val="004E3741"/>
    <w:rsid w:val="00576D38"/>
    <w:rsid w:val="005A13AE"/>
    <w:rsid w:val="00602BCA"/>
    <w:rsid w:val="00640AA1"/>
    <w:rsid w:val="00652A2A"/>
    <w:rsid w:val="00656CA0"/>
    <w:rsid w:val="006C72E9"/>
    <w:rsid w:val="007343A8"/>
    <w:rsid w:val="007A52A0"/>
    <w:rsid w:val="007E4FFD"/>
    <w:rsid w:val="008017E3"/>
    <w:rsid w:val="009316A2"/>
    <w:rsid w:val="00B26BA3"/>
    <w:rsid w:val="00B27EA4"/>
    <w:rsid w:val="00BE7702"/>
    <w:rsid w:val="00CF6BA1"/>
    <w:rsid w:val="00D20653"/>
    <w:rsid w:val="00D248F9"/>
    <w:rsid w:val="00D73C76"/>
    <w:rsid w:val="00D85AB2"/>
    <w:rsid w:val="00E0441C"/>
    <w:rsid w:val="00E44EAF"/>
    <w:rsid w:val="00E46AA2"/>
    <w:rsid w:val="00E46CEA"/>
    <w:rsid w:val="00F021D5"/>
    <w:rsid w:val="00F36769"/>
    <w:rsid w:val="00F47DD6"/>
    <w:rsid w:val="00F76B50"/>
    <w:rsid w:val="00FA400A"/>
    <w:rsid w:val="00FD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C30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1D5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52ACB5"/>
      <w:sz w:val="32"/>
      <w:szCs w:val="32"/>
    </w:rPr>
  </w:style>
  <w:style w:type="paragraph" w:styleId="Heading2">
    <w:name w:val="heading 2"/>
    <w:rsid w:val="00652A2A"/>
    <w:pPr>
      <w:numPr>
        <w:ilvl w:val="1"/>
        <w:numId w:val="2"/>
      </w:numPr>
      <w:spacing w:before="360" w:after="360"/>
      <w:jc w:val="both"/>
      <w:outlineLvl w:val="1"/>
    </w:pPr>
    <w:rPr>
      <w:rFonts w:ascii="Helvetica" w:eastAsia="Helvetica" w:hAnsi="Helvetica" w:cs="Helvetica"/>
      <w:b/>
      <w:bCs/>
      <w:color w:val="24ABB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AA1"/>
    <w:pPr>
      <w:keepNext/>
      <w:keepLines/>
      <w:spacing w:before="40"/>
      <w:ind w:left="720" w:hanging="720"/>
      <w:outlineLvl w:val="2"/>
    </w:pPr>
    <w:rPr>
      <w:rFonts w:asciiTheme="majorHAnsi" w:eastAsiaTheme="majorEastAsia" w:hAnsiTheme="majorHAnsi" w:cstheme="majorBidi"/>
      <w:color w:val="004559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AA1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688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0AA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00688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AA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00455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AA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455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AA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AA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pPr>
      <w:spacing w:line="288" w:lineRule="auto"/>
      <w:ind w:firstLine="600"/>
    </w:pPr>
    <w:rPr>
      <w:rFonts w:ascii="Arial Unicode MS" w:eastAsia="Palatino" w:hAnsi="Arial Unicode MS" w:cs="Arial Unicode MS" w:hint="eastAsia"/>
      <w:color w:val="000000"/>
      <w:sz w:val="24"/>
      <w:szCs w:val="24"/>
      <w:lang w:val="zh-CN" w:eastAsia="zh-CN"/>
    </w:rPr>
  </w:style>
  <w:style w:type="paragraph" w:styleId="Title">
    <w:name w:val="Title"/>
    <w:next w:val="Body2"/>
    <w:pPr>
      <w:keepNext/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zh-CN" w:eastAsia="zh-CN"/>
    </w:rPr>
  </w:style>
  <w:style w:type="paragraph" w:customStyle="1" w:styleId="Body2">
    <w:name w:val="Body 2"/>
    <w:rPr>
      <w:rFonts w:ascii="Arial Unicode MS" w:eastAsia="Palatino" w:hAnsi="Arial Unicode MS" w:cs="Arial Unicode MS" w:hint="eastAsia"/>
      <w:color w:val="000000"/>
      <w:sz w:val="24"/>
      <w:szCs w:val="24"/>
      <w:lang w:val="zh-CN" w:eastAsia="zh-CN"/>
    </w:rPr>
  </w:style>
  <w:style w:type="paragraph" w:styleId="Subtitle">
    <w:name w:val="Subtitle"/>
    <w:next w:val="Body2"/>
    <w:pPr>
      <w:spacing w:line="288" w:lineRule="auto"/>
    </w:pPr>
    <w:rPr>
      <w:rFonts w:ascii="Helvetica" w:hAnsi="Helvetica" w:cs="Arial Unicode MS"/>
      <w:b/>
      <w:bCs/>
      <w:color w:val="565452"/>
      <w:spacing w:val="7"/>
      <w:sz w:val="36"/>
      <w:szCs w:val="36"/>
      <w:lang w:val="zh-CN" w:eastAsia="zh-CN"/>
    </w:rPr>
  </w:style>
  <w:style w:type="paragraph" w:customStyle="1" w:styleId="Subheading">
    <w:name w:val="Subheading"/>
    <w:next w:val="Body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Heading">
    <w:name w:val="Heading"/>
    <w:next w:val="Body2"/>
    <w:pPr>
      <w:spacing w:before="60" w:after="180"/>
      <w:jc w:val="center"/>
      <w:outlineLvl w:val="0"/>
    </w:pPr>
    <w:rPr>
      <w:rFonts w:ascii="Arial Unicode MS" w:eastAsia="Helvetica" w:hAnsi="Arial Unicode MS" w:cs="Arial Unicode MS" w:hint="eastAsia"/>
      <w:b/>
      <w:bCs/>
      <w:color w:val="008CB4"/>
      <w:sz w:val="36"/>
      <w:szCs w:val="36"/>
      <w:lang w:val="zh-CN" w:eastAsia="zh-CN"/>
    </w:rPr>
  </w:style>
  <w:style w:type="paragraph" w:customStyle="1" w:styleId="Body">
    <w:name w:val="Body"/>
    <w:pPr>
      <w:spacing w:line="288" w:lineRule="auto"/>
      <w:ind w:firstLine="600"/>
    </w:pPr>
    <w:rPr>
      <w:rFonts w:ascii="Arial Unicode MS" w:eastAsia="Palatino" w:hAnsi="Arial Unicode MS" w:cs="Arial Unicode MS" w:hint="eastAsia"/>
      <w:color w:val="000000"/>
      <w:sz w:val="24"/>
      <w:szCs w:val="24"/>
      <w:lang w:val="zh-TW" w:eastAsia="zh-TW"/>
    </w:rPr>
  </w:style>
  <w:style w:type="numbering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uiPriority w:val="39"/>
    <w:rsid w:val="007A52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kern w:val="2"/>
      <w:sz w:val="24"/>
      <w:szCs w:val="24"/>
      <w:bdr w:val="none" w:sz="0" w:space="0" w:color="auto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52A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eastAsiaTheme="minorEastAsia" w:hAnsiTheme="minorHAnsi" w:cstheme="minorBidi"/>
      <w:kern w:val="2"/>
      <w:bdr w:val="none" w:sz="0" w:space="0" w:color="auto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021D5"/>
    <w:rPr>
      <w:rFonts w:asciiTheme="majorHAnsi" w:eastAsiaTheme="majorEastAsia" w:hAnsiTheme="majorHAnsi" w:cstheme="majorBidi"/>
      <w:color w:val="52AC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0AA1"/>
    <w:rPr>
      <w:rFonts w:asciiTheme="majorHAnsi" w:eastAsiaTheme="majorEastAsia" w:hAnsiTheme="majorHAnsi" w:cstheme="majorBidi"/>
      <w:color w:val="00455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0AA1"/>
    <w:rPr>
      <w:rFonts w:asciiTheme="majorHAnsi" w:eastAsiaTheme="majorEastAsia" w:hAnsiTheme="majorHAnsi" w:cstheme="majorBidi"/>
      <w:i/>
      <w:iCs/>
      <w:color w:val="00688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0AA1"/>
    <w:rPr>
      <w:rFonts w:asciiTheme="majorHAnsi" w:eastAsiaTheme="majorEastAsia" w:hAnsiTheme="majorHAnsi" w:cstheme="majorBidi"/>
      <w:color w:val="00688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AA1"/>
    <w:rPr>
      <w:rFonts w:asciiTheme="majorHAnsi" w:eastAsiaTheme="majorEastAsia" w:hAnsiTheme="majorHAnsi" w:cstheme="majorBidi"/>
      <w:color w:val="004559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AA1"/>
    <w:rPr>
      <w:rFonts w:asciiTheme="majorHAnsi" w:eastAsiaTheme="majorEastAsia" w:hAnsiTheme="majorHAnsi" w:cstheme="majorBidi"/>
      <w:i/>
      <w:iCs/>
      <w:color w:val="004559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A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A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F021D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bdr w:val="none" w:sz="0" w:space="0" w:color="auto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21D5"/>
    <w:rPr>
      <w:rFonts w:asciiTheme="minorHAnsi" w:eastAsiaTheme="minorEastAsia" w:hAnsiTheme="minorHAnsi" w:cstheme="minorBidi"/>
      <w:kern w:val="2"/>
      <w:sz w:val="18"/>
      <w:szCs w:val="18"/>
      <w:bdr w:val="none" w:sz="0" w:space="0" w:color="auto"/>
      <w:lang w:eastAsia="zh-CN"/>
    </w:rPr>
  </w:style>
  <w:style w:type="paragraph" w:styleId="NoSpacing">
    <w:name w:val="No Spacing"/>
    <w:uiPriority w:val="1"/>
    <w:qFormat/>
    <w:rsid w:val="00652A2A"/>
    <w:rPr>
      <w:sz w:val="24"/>
      <w:szCs w:val="24"/>
    </w:rPr>
  </w:style>
  <w:style w:type="paragraph" w:customStyle="1" w:styleId="Style1">
    <w:name w:val="Style1"/>
    <w:basedOn w:val="Heading2"/>
    <w:rsid w:val="00652A2A"/>
    <w:pPr>
      <w:numPr>
        <w:ilvl w:val="2"/>
      </w:numPr>
    </w:pPr>
    <w:rPr>
      <w:rFonts w:cstheme="minorBidi"/>
    </w:rPr>
  </w:style>
  <w:style w:type="paragraph" w:customStyle="1" w:styleId="Style2">
    <w:name w:val="Style2"/>
    <w:basedOn w:val="Heading2"/>
    <w:rsid w:val="00652A2A"/>
    <w:pPr>
      <w:numPr>
        <w:numId w:val="4"/>
      </w:numPr>
      <w:ind w:left="432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jpe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0.jpeg"/><Relationship Id="rId31" Type="http://schemas.openxmlformats.org/officeDocument/2006/relationships/image" Target="media/image21.jpeg"/><Relationship Id="rId32" Type="http://schemas.openxmlformats.org/officeDocument/2006/relationships/image" Target="media/image22.jpeg"/><Relationship Id="rId9" Type="http://schemas.openxmlformats.org/officeDocument/2006/relationships/image" Target="media/image10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3.jpeg"/><Relationship Id="rId34" Type="http://schemas.openxmlformats.org/officeDocument/2006/relationships/image" Target="media/image24.jpe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20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36</Pages>
  <Words>955</Words>
  <Characters>5448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Shuqin</cp:lastModifiedBy>
  <cp:revision>26</cp:revision>
  <dcterms:created xsi:type="dcterms:W3CDTF">2018-01-19T13:25:00Z</dcterms:created>
  <dcterms:modified xsi:type="dcterms:W3CDTF">2018-01-21T01:14:00Z</dcterms:modified>
</cp:coreProperties>
</file>